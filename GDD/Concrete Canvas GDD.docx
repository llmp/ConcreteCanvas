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91" w:rsidRDefault="00905591">
      <w:pPr>
        <w:spacing w:before="15" w:line="200" w:lineRule="exact"/>
      </w:pPr>
    </w:p>
    <w:p w:rsidR="00905591" w:rsidRPr="0059188D" w:rsidRDefault="0029499E" w:rsidP="0059188D">
      <w:pPr>
        <w:spacing w:before="32" w:line="220" w:lineRule="exact"/>
        <w:ind w:left="100"/>
        <w:rPr>
          <w:rFonts w:ascii="Cambria" w:eastAsia="Cambria" w:hAnsi="Cambria" w:cs="Cambria"/>
        </w:rPr>
      </w:pPr>
      <w:r>
        <w:rPr>
          <w:rFonts w:ascii="Cambria" w:eastAsia="Cambria" w:hAnsi="Cambria" w:cs="Cambria"/>
          <w:spacing w:val="-14"/>
          <w:position w:val="-1"/>
        </w:rPr>
        <w:t>V</w:t>
      </w:r>
      <w:r>
        <w:rPr>
          <w:rFonts w:ascii="Cambria" w:eastAsia="Cambria" w:hAnsi="Cambria" w:cs="Cambria"/>
          <w:position w:val="-1"/>
        </w:rPr>
        <w:t>ersion:</w:t>
      </w:r>
      <w:r>
        <w:rPr>
          <w:rFonts w:ascii="Cambria" w:eastAsia="Cambria" w:hAnsi="Cambria" w:cs="Cambria"/>
          <w:spacing w:val="-11"/>
          <w:position w:val="-1"/>
        </w:rPr>
        <w:t xml:space="preserve"> </w:t>
      </w:r>
      <w:r>
        <w:rPr>
          <w:rFonts w:ascii="Cambria" w:eastAsia="Cambria" w:hAnsi="Cambria" w:cs="Cambria"/>
          <w:position w:val="-1"/>
        </w:rPr>
        <w:t> 0.1</w:t>
      </w:r>
      <w:r>
        <w:rPr>
          <w:rFonts w:ascii="Cambria" w:eastAsia="Cambria" w:hAnsi="Cambria" w:cs="Cambria"/>
          <w:w w:val="25"/>
          <w:position w:val="-1"/>
        </w:rPr>
        <w:t xml:space="preserve">                                                                                                                                                                                                                                                                                                               </w:t>
      </w:r>
      <w:r>
        <w:rPr>
          <w:rFonts w:ascii="Cambria" w:eastAsia="Cambria" w:hAnsi="Cambria" w:cs="Cambria"/>
          <w:spacing w:val="3"/>
          <w:w w:val="25"/>
          <w:position w:val="-1"/>
        </w:rPr>
        <w:t xml:space="preserve"> </w:t>
      </w:r>
      <w:r>
        <w:rPr>
          <w:rFonts w:ascii="Cambria" w:eastAsia="Cambria" w:hAnsi="Cambria" w:cs="Cambria"/>
          <w:w w:val="25"/>
          <w:position w:val="-1"/>
        </w:rPr>
        <w:t xml:space="preserve">                                                                                                                                                                                       </w:t>
      </w:r>
      <w:r w:rsidR="0059188D">
        <w:rPr>
          <w:rFonts w:ascii="Cambria" w:eastAsia="Cambria" w:hAnsi="Cambria" w:cs="Cambria"/>
          <w:w w:val="25"/>
          <w:position w:val="-1"/>
        </w:rPr>
        <w:t xml:space="preserve">   </w:t>
      </w:r>
      <w:r>
        <w:rPr>
          <w:rFonts w:ascii="Cambria" w:eastAsia="Cambria" w:hAnsi="Cambria" w:cs="Cambria"/>
          <w:position w:val="-1"/>
        </w:rPr>
        <w:t>Last</w:t>
      </w:r>
      <w:r>
        <w:rPr>
          <w:rFonts w:ascii="Cambria" w:eastAsia="Cambria" w:hAnsi="Cambria" w:cs="Cambria"/>
          <w:spacing w:val="-11"/>
          <w:position w:val="-1"/>
        </w:rPr>
        <w:t xml:space="preserve"> </w:t>
      </w:r>
      <w:r>
        <w:rPr>
          <w:rFonts w:ascii="Cambria" w:eastAsia="Cambria" w:hAnsi="Cambria" w:cs="Cambria"/>
          <w:position w:val="-1"/>
        </w:rPr>
        <w:t> Upda</w:t>
      </w:r>
      <w:r>
        <w:rPr>
          <w:rFonts w:ascii="Cambria" w:eastAsia="Cambria" w:hAnsi="Cambria" w:cs="Cambria"/>
          <w:spacing w:val="-2"/>
          <w:position w:val="-1"/>
        </w:rPr>
        <w:t>t</w:t>
      </w:r>
      <w:r>
        <w:rPr>
          <w:rFonts w:ascii="Cambria" w:eastAsia="Cambria" w:hAnsi="Cambria" w:cs="Cambria"/>
          <w:position w:val="-1"/>
        </w:rPr>
        <w:t>ed:</w:t>
      </w:r>
      <w:r>
        <w:rPr>
          <w:rFonts w:ascii="Cambria" w:eastAsia="Cambria" w:hAnsi="Cambria" w:cs="Cambria"/>
          <w:w w:val="25"/>
          <w:position w:val="-1"/>
        </w:rPr>
        <w:t xml:space="preserve">  </w:t>
      </w:r>
      <w:r w:rsidR="0059188D">
        <w:rPr>
          <w:rFonts w:ascii="Cambria" w:eastAsia="Cambria" w:hAnsi="Cambria" w:cs="Cambria"/>
          <w:position w:val="-1"/>
        </w:rPr>
        <w:t>10/29/2015</w:t>
      </w:r>
      <w:r>
        <w:rPr>
          <w:rFonts w:ascii="Cambria" w:eastAsia="Cambria" w:hAnsi="Cambria" w:cs="Cambria"/>
          <w:w w:val="25"/>
          <w:position w:val="-1"/>
        </w:rPr>
        <w:t xml:space="preserve">    </w:t>
      </w:r>
    </w:p>
    <w:p w:rsidR="00905591" w:rsidRDefault="00905591">
      <w:pPr>
        <w:spacing w:line="200" w:lineRule="exact"/>
      </w:pPr>
    </w:p>
    <w:p w:rsidR="00905591" w:rsidRDefault="008B59BE" w:rsidP="008B59BE">
      <w:pPr>
        <w:spacing w:line="580" w:lineRule="exact"/>
        <w:ind w:left="1620" w:right="1680"/>
        <w:jc w:val="center"/>
        <w:rPr>
          <w:rFonts w:ascii="Cambria" w:eastAsia="Cambria" w:hAnsi="Cambria" w:cs="Cambria"/>
          <w:sz w:val="52"/>
          <w:szCs w:val="52"/>
        </w:rPr>
      </w:pPr>
      <w:r>
        <w:rPr>
          <w:rFonts w:ascii="Cambria" w:eastAsia="Cambria" w:hAnsi="Cambria" w:cs="Cambria"/>
          <w:b/>
          <w:spacing w:val="15"/>
          <w:position w:val="-2"/>
          <w:sz w:val="52"/>
          <w:szCs w:val="52"/>
        </w:rPr>
        <w:t>CONCRETE CANVAS</w:t>
      </w:r>
      <w:r w:rsidR="0029499E">
        <w:rPr>
          <w:rFonts w:ascii="Cambria" w:eastAsia="Cambria" w:hAnsi="Cambria" w:cs="Cambria"/>
          <w:spacing w:val="-29"/>
          <w:position w:val="-2"/>
          <w:sz w:val="52"/>
          <w:szCs w:val="52"/>
        </w:rPr>
        <w:t xml:space="preserve"> </w:t>
      </w:r>
      <w:r w:rsidR="0029499E">
        <w:rPr>
          <w:rFonts w:ascii="Cambria" w:eastAsia="Cambria" w:hAnsi="Cambria" w:cs="Cambria"/>
          <w:w w:val="25"/>
          <w:position w:val="-2"/>
          <w:sz w:val="52"/>
          <w:szCs w:val="52"/>
        </w:rPr>
        <w:t> </w:t>
      </w:r>
    </w:p>
    <w:p w:rsidR="00905591" w:rsidRDefault="00905591">
      <w:pPr>
        <w:spacing w:line="200" w:lineRule="exact"/>
      </w:pPr>
    </w:p>
    <w:p w:rsidR="00905591" w:rsidRDefault="00905591">
      <w:pPr>
        <w:spacing w:before="1" w:line="200" w:lineRule="exact"/>
      </w:pPr>
    </w:p>
    <w:p w:rsidR="00905591" w:rsidRDefault="00924929">
      <w:pPr>
        <w:spacing w:before="21" w:line="300" w:lineRule="exact"/>
        <w:ind w:left="100"/>
        <w:rPr>
          <w:rFonts w:ascii="Cambria" w:eastAsia="Cambria" w:hAnsi="Cambria" w:cs="Cambria"/>
          <w:sz w:val="28"/>
          <w:szCs w:val="28"/>
        </w:rPr>
      </w:pPr>
      <w:r w:rsidRPr="00924929">
        <w:pict>
          <v:group id="_x0000_s1056" style="position:absolute;left:0;text-align:left;margin-left:86pt;margin-top:-5.05pt;width:440pt;height:42.5pt;z-index:-251663872;mso-position-horizontal-relative:page" coordorigin="1720,-101" coordsize="8800,850">
            <v:shape id="_x0000_s1058" style="position:absolute;left:1800;top:-91;width:8640;height:760" coordorigin="1800,-91" coordsize="8640,760" path="m1800,-91r,760l10440,669r,-760l1800,-91xe" fillcolor="red" stroked="f">
              <v:path arrowok="t"/>
            </v:shape>
            <v:shape id="_x0000_s1057" style="position:absolute;left:1750;top:-21;width:8740;height:740" coordorigin="1750,-21" coordsize="8740,740" path="m1750,-21r8740,l10490,719r-8740,l1750,-21xe" filled="f" strokecolor="red" strokeweight="3pt">
              <v:path arrowok="t"/>
            </v:shape>
            <w10:wrap anchorx="page"/>
          </v:group>
        </w:pict>
      </w:r>
      <w:proofErr w:type="gramStart"/>
      <w:r w:rsidR="0029499E">
        <w:rPr>
          <w:rFonts w:ascii="Cambria" w:eastAsia="Cambria" w:hAnsi="Cambria" w:cs="Cambria"/>
          <w:b/>
          <w:color w:val="FEFFFE"/>
          <w:spacing w:val="-16"/>
          <w:position w:val="-1"/>
          <w:sz w:val="28"/>
          <w:szCs w:val="28"/>
        </w:rPr>
        <w:t>T</w:t>
      </w:r>
      <w:r w:rsidR="0029499E">
        <w:rPr>
          <w:rFonts w:ascii="Cambria" w:eastAsia="Cambria" w:hAnsi="Cambria" w:cs="Cambria"/>
          <w:b/>
          <w:color w:val="FEFFFE"/>
          <w:spacing w:val="15"/>
          <w:position w:val="-1"/>
          <w:sz w:val="28"/>
          <w:szCs w:val="28"/>
        </w:rPr>
        <w:t>ABLE</w:t>
      </w:r>
      <w:r w:rsidR="0029499E">
        <w:rPr>
          <w:rFonts w:ascii="Cambria" w:eastAsia="Cambria" w:hAnsi="Cambria" w:cs="Cambria"/>
          <w:b/>
          <w:color w:val="FEFFFE"/>
          <w:spacing w:val="-15"/>
          <w:position w:val="-1"/>
          <w:sz w:val="28"/>
          <w:szCs w:val="28"/>
        </w:rPr>
        <w:t xml:space="preserve"> </w:t>
      </w:r>
      <w:r w:rsidR="0029499E">
        <w:rPr>
          <w:rFonts w:ascii="Cambria" w:eastAsia="Cambria" w:hAnsi="Cambria" w:cs="Cambria"/>
          <w:b/>
          <w:color w:val="FEFFFE"/>
          <w:spacing w:val="15"/>
          <w:position w:val="-1"/>
          <w:sz w:val="28"/>
          <w:szCs w:val="28"/>
        </w:rPr>
        <w:t> OF</w:t>
      </w:r>
      <w:proofErr w:type="gramEnd"/>
      <w:r w:rsidR="0029499E">
        <w:rPr>
          <w:rFonts w:ascii="Cambria" w:eastAsia="Cambria" w:hAnsi="Cambria" w:cs="Cambria"/>
          <w:b/>
          <w:color w:val="FEFFFE"/>
          <w:w w:val="25"/>
          <w:position w:val="-1"/>
          <w:sz w:val="28"/>
          <w:szCs w:val="28"/>
        </w:rPr>
        <w:t xml:space="preserve">   </w:t>
      </w:r>
      <w:r w:rsidR="0029499E">
        <w:rPr>
          <w:rFonts w:ascii="Cambria" w:eastAsia="Cambria" w:hAnsi="Cambria" w:cs="Cambria"/>
          <w:b/>
          <w:color w:val="FEFFFE"/>
          <w:spacing w:val="15"/>
          <w:w w:val="25"/>
          <w:position w:val="-1"/>
          <w:sz w:val="28"/>
          <w:szCs w:val="28"/>
        </w:rPr>
        <w:t> </w:t>
      </w:r>
      <w:r w:rsidR="0029499E">
        <w:rPr>
          <w:rFonts w:ascii="Cambria" w:eastAsia="Cambria" w:hAnsi="Cambria" w:cs="Cambria"/>
          <w:b/>
          <w:color w:val="FEFFFE"/>
          <w:spacing w:val="11"/>
          <w:position w:val="-1"/>
          <w:sz w:val="28"/>
          <w:szCs w:val="28"/>
        </w:rPr>
        <w:t>C</w:t>
      </w:r>
      <w:r w:rsidR="0029499E">
        <w:rPr>
          <w:rFonts w:ascii="Cambria" w:eastAsia="Cambria" w:hAnsi="Cambria" w:cs="Cambria"/>
          <w:b/>
          <w:color w:val="FEFFFE"/>
          <w:spacing w:val="15"/>
          <w:position w:val="-1"/>
          <w:sz w:val="28"/>
          <w:szCs w:val="28"/>
        </w:rPr>
        <w:t>ONTEN</w:t>
      </w:r>
      <w:r w:rsidR="0029499E">
        <w:rPr>
          <w:rFonts w:ascii="Cambria" w:eastAsia="Cambria" w:hAnsi="Cambria" w:cs="Cambria"/>
          <w:b/>
          <w:color w:val="FEFFFE"/>
          <w:spacing w:val="12"/>
          <w:position w:val="-1"/>
          <w:sz w:val="28"/>
          <w:szCs w:val="28"/>
        </w:rPr>
        <w:t>T</w:t>
      </w:r>
      <w:r w:rsidR="0029499E">
        <w:rPr>
          <w:rFonts w:ascii="Cambria" w:eastAsia="Cambria" w:hAnsi="Cambria" w:cs="Cambria"/>
          <w:b/>
          <w:color w:val="FEFFFE"/>
          <w:spacing w:val="15"/>
          <w:position w:val="-1"/>
          <w:sz w:val="28"/>
          <w:szCs w:val="28"/>
        </w:rPr>
        <w:t>S</w:t>
      </w:r>
      <w:r w:rsidR="0029499E">
        <w:rPr>
          <w:rFonts w:ascii="Cambria" w:eastAsia="Cambria" w:hAnsi="Cambria" w:cs="Cambria"/>
          <w:b/>
          <w:color w:val="FEFFFE"/>
          <w:w w:val="25"/>
          <w:position w:val="-1"/>
          <w:sz w:val="28"/>
          <w:szCs w:val="28"/>
        </w:rPr>
        <w:t xml:space="preserve">    </w:t>
      </w:r>
    </w:p>
    <w:p w:rsidR="00905591" w:rsidRDefault="00905591">
      <w:pPr>
        <w:spacing w:before="3" w:line="120" w:lineRule="exact"/>
        <w:rPr>
          <w:sz w:val="12"/>
          <w:szCs w:val="12"/>
        </w:rPr>
      </w:pPr>
    </w:p>
    <w:p w:rsidR="00905591" w:rsidRDefault="00905591">
      <w:pPr>
        <w:spacing w:line="200" w:lineRule="exact"/>
      </w:pPr>
    </w:p>
    <w:p w:rsidR="0059188D" w:rsidRPr="004E51CB" w:rsidRDefault="0059188D" w:rsidP="00630EA2">
      <w:pPr>
        <w:spacing w:before="32"/>
        <w:ind w:left="100"/>
        <w:rPr>
          <w:rFonts w:eastAsia="Cambria"/>
          <w:b/>
          <w:position w:val="-1"/>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Gen</w:t>
      </w:r>
      <w:r w:rsidRPr="004E51CB">
        <w:rPr>
          <w:rFonts w:eastAsia="Cambria"/>
          <w:b/>
          <w:spacing w:val="-3"/>
          <w:position w:val="-1"/>
          <w:sz w:val="24"/>
          <w:szCs w:val="24"/>
        </w:rPr>
        <w:t>r</w:t>
      </w:r>
      <w:r w:rsidR="0059188D" w:rsidRPr="004E51CB">
        <w:rPr>
          <w:rFonts w:eastAsia="Cambria"/>
          <w:b/>
          <w:position w:val="-1"/>
          <w:sz w:val="24"/>
          <w:szCs w:val="24"/>
        </w:rPr>
        <w:t>e</w:t>
      </w:r>
      <w:r w:rsidRPr="004E51CB">
        <w:rPr>
          <w:rFonts w:eastAsia="Cambria"/>
          <w:b/>
          <w:spacing w:val="-26"/>
          <w:w w:val="25"/>
          <w:position w:val="-1"/>
          <w:sz w:val="24"/>
          <w:szCs w:val="24"/>
        </w:rPr>
        <w:t xml:space="preserve">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1</w:t>
      </w:r>
      <w:r w:rsidRPr="004E51CB">
        <w:rPr>
          <w:rFonts w:eastAsia="Cambria"/>
          <w:b/>
          <w:w w:val="55"/>
          <w:position w:val="-1"/>
          <w:sz w:val="24"/>
          <w:szCs w:val="24"/>
        </w:rPr>
        <w:t xml:space="preserve">    </w:t>
      </w:r>
    </w:p>
    <w:p w:rsidR="00905591" w:rsidRPr="004E51CB" w:rsidRDefault="00905591" w:rsidP="00630EA2">
      <w:pPr>
        <w:spacing w:before="16"/>
        <w:rPr>
          <w:sz w:val="24"/>
          <w:szCs w:val="24"/>
        </w:rPr>
      </w:pPr>
    </w:p>
    <w:p w:rsidR="00905591" w:rsidRPr="004E51CB" w:rsidRDefault="0029499E" w:rsidP="00630EA2">
      <w:pPr>
        <w:spacing w:before="32"/>
        <w:ind w:left="100"/>
        <w:rPr>
          <w:rFonts w:eastAsia="Cambria"/>
          <w:sz w:val="24"/>
          <w:szCs w:val="24"/>
        </w:rPr>
      </w:pPr>
      <w:r w:rsidRPr="004E51CB">
        <w:rPr>
          <w:rFonts w:eastAsia="Cambria"/>
          <w:b/>
          <w:spacing w:val="-4"/>
          <w:position w:val="-1"/>
          <w:sz w:val="24"/>
          <w:szCs w:val="24"/>
        </w:rPr>
        <w:t>S</w:t>
      </w:r>
      <w:r w:rsidRPr="004E51CB">
        <w:rPr>
          <w:rFonts w:eastAsia="Cambria"/>
          <w:b/>
          <w:spacing w:val="-3"/>
          <w:position w:val="-1"/>
          <w:sz w:val="24"/>
          <w:szCs w:val="24"/>
        </w:rPr>
        <w:t>y</w:t>
      </w:r>
      <w:r w:rsidRPr="004E51CB">
        <w:rPr>
          <w:rFonts w:eastAsia="Cambria"/>
          <w:b/>
          <w:position w:val="-1"/>
          <w:sz w:val="24"/>
          <w:szCs w:val="24"/>
        </w:rPr>
        <w:t>s</w:t>
      </w:r>
      <w:r w:rsidRPr="004E51CB">
        <w:rPr>
          <w:rFonts w:eastAsia="Cambria"/>
          <w:b/>
          <w:spacing w:val="-3"/>
          <w:position w:val="-1"/>
          <w:sz w:val="24"/>
          <w:szCs w:val="24"/>
        </w:rPr>
        <w:t>t</w:t>
      </w:r>
      <w:r w:rsidRPr="004E51CB">
        <w:rPr>
          <w:rFonts w:eastAsia="Cambria"/>
          <w:b/>
          <w:position w:val="-1"/>
          <w:sz w:val="24"/>
          <w:szCs w:val="24"/>
        </w:rPr>
        <w:t>em</w:t>
      </w:r>
      <w:r w:rsidR="00630EA2">
        <w:rPr>
          <w:rFonts w:eastAsia="Cambria"/>
          <w:b/>
          <w:spacing w:val="-11"/>
          <w:position w:val="-1"/>
          <w:sz w:val="24"/>
          <w:szCs w:val="24"/>
        </w:rPr>
        <w:t xml:space="preserve"> </w:t>
      </w:r>
      <w:r w:rsidRPr="004E51CB">
        <w:rPr>
          <w:rFonts w:eastAsia="Cambria"/>
          <w:b/>
          <w:spacing w:val="-4"/>
          <w:position w:val="-1"/>
          <w:sz w:val="24"/>
          <w:szCs w:val="24"/>
        </w:rPr>
        <w:t>R</w:t>
      </w:r>
      <w:r w:rsidRPr="004E51CB">
        <w:rPr>
          <w:rFonts w:eastAsia="Cambria"/>
          <w:b/>
          <w:position w:val="-1"/>
          <w:sz w:val="24"/>
          <w:szCs w:val="24"/>
        </w:rPr>
        <w:t>equi</w:t>
      </w:r>
      <w:r w:rsidRPr="004E51CB">
        <w:rPr>
          <w:rFonts w:eastAsia="Cambria"/>
          <w:b/>
          <w:spacing w:val="-3"/>
          <w:position w:val="-1"/>
          <w:sz w:val="24"/>
          <w:szCs w:val="24"/>
        </w:rPr>
        <w:t>r</w:t>
      </w:r>
      <w:r w:rsidRPr="004E51CB">
        <w:rPr>
          <w:rFonts w:eastAsia="Cambria"/>
          <w:b/>
          <w:position w:val="-1"/>
          <w:sz w:val="24"/>
          <w:szCs w:val="24"/>
        </w:rPr>
        <w:t>ements</w:t>
      </w:r>
      <w:r w:rsidRPr="004E51CB">
        <w:rPr>
          <w:rFonts w:eastAsia="Cambria"/>
          <w:b/>
          <w:spacing w:val="-29"/>
          <w:w w:val="25"/>
          <w:position w:val="-1"/>
          <w:sz w:val="24"/>
          <w:szCs w:val="24"/>
        </w:rPr>
        <w:t xml:space="preserve">   </w:t>
      </w:r>
      <w:r w:rsidR="004E51CB">
        <w:rPr>
          <w:rFonts w:eastAsia="Cambria"/>
          <w:b/>
          <w:spacing w:val="-29"/>
          <w:w w:val="25"/>
          <w:position w:val="-1"/>
          <w:sz w:val="24"/>
          <w:szCs w:val="24"/>
        </w:rPr>
        <w:t xml:space="preserve">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position w:val="-1"/>
          <w:sz w:val="24"/>
          <w:szCs w:val="24"/>
        </w:rPr>
        <w:t xml:space="preserve"> 1</w:t>
      </w:r>
      <w:r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Game</w:t>
      </w:r>
      <w:r w:rsidR="00630EA2">
        <w:rPr>
          <w:rFonts w:eastAsia="Cambria"/>
          <w:b/>
          <w:spacing w:val="-11"/>
          <w:position w:val="-1"/>
          <w:sz w:val="24"/>
          <w:szCs w:val="24"/>
        </w:rPr>
        <w:t xml:space="preserve"> </w:t>
      </w:r>
      <w:r w:rsidRPr="004E51CB">
        <w:rPr>
          <w:rFonts w:eastAsia="Cambria"/>
          <w:b/>
          <w:position w:val="-1"/>
          <w:sz w:val="24"/>
          <w:szCs w:val="24"/>
        </w:rPr>
        <w:t>Mechanics</w:t>
      </w:r>
      <w:r w:rsidRPr="004E51CB">
        <w:rPr>
          <w:rFonts w:eastAsia="Cambria"/>
          <w:b/>
          <w:spacing w:val="-30"/>
          <w:w w:val="25"/>
          <w:position w:val="-1"/>
          <w:sz w:val="24"/>
          <w:szCs w:val="24"/>
        </w:rPr>
        <w:t xml:space="preserve">    </w:t>
      </w:r>
      <w:r w:rsidR="004E51CB">
        <w:rPr>
          <w:rFonts w:eastAsia="Cambria"/>
          <w:b/>
          <w:spacing w:val="-30"/>
          <w:w w:val="25"/>
          <w:position w:val="-1"/>
          <w:sz w:val="24"/>
          <w:szCs w:val="24"/>
        </w:rPr>
        <w:t xml:space="preserve">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1</w:t>
      </w:r>
      <w:r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Game</w:t>
      </w:r>
      <w:r w:rsidR="00630EA2">
        <w:rPr>
          <w:rFonts w:eastAsia="Cambria"/>
          <w:b/>
          <w:position w:val="-1"/>
          <w:sz w:val="24"/>
          <w:szCs w:val="24"/>
        </w:rPr>
        <w:t xml:space="preserve"> </w:t>
      </w:r>
      <w:r w:rsidRPr="004E51CB">
        <w:rPr>
          <w:rFonts w:eastAsia="Cambria"/>
          <w:b/>
          <w:position w:val="-1"/>
          <w:sz w:val="24"/>
          <w:szCs w:val="24"/>
        </w:rPr>
        <w:t>S</w:t>
      </w:r>
      <w:r w:rsidRPr="004E51CB">
        <w:rPr>
          <w:rFonts w:eastAsia="Cambria"/>
          <w:b/>
          <w:spacing w:val="-3"/>
          <w:position w:val="-1"/>
          <w:sz w:val="24"/>
          <w:szCs w:val="24"/>
        </w:rPr>
        <w:t>t</w:t>
      </w:r>
      <w:r w:rsidRPr="004E51CB">
        <w:rPr>
          <w:rFonts w:eastAsia="Cambria"/>
          <w:b/>
          <w:position w:val="-1"/>
          <w:sz w:val="24"/>
          <w:szCs w:val="24"/>
        </w:rPr>
        <w:t>ory</w:t>
      </w:r>
      <w:r w:rsidRPr="004E51CB">
        <w:rPr>
          <w:rFonts w:eastAsia="Cambria"/>
          <w:b/>
          <w:w w:val="25"/>
          <w:position w:val="-1"/>
          <w:sz w:val="24"/>
          <w:szCs w:val="24"/>
        </w:rPr>
        <w:t xml:space="preserve">   </w:t>
      </w:r>
      <w:r w:rsidRPr="004E51CB">
        <w:rPr>
          <w:rFonts w:eastAsia="Cambria"/>
          <w:b/>
          <w:spacing w:val="-14"/>
          <w:w w:val="25"/>
          <w:position w:val="-1"/>
          <w:sz w:val="24"/>
          <w:szCs w:val="24"/>
        </w:rPr>
        <w:t> </w:t>
      </w:r>
      <w:r w:rsidRPr="004E51CB">
        <w:rPr>
          <w:rFonts w:eastAsia="Cambria"/>
          <w:b/>
          <w:position w:val="-1"/>
          <w:sz w:val="24"/>
          <w:szCs w:val="24"/>
        </w:rPr>
        <w:t>.............................................................................</w:t>
      </w:r>
      <w:r w:rsidR="004E51CB">
        <w:rPr>
          <w:rFonts w:eastAsia="Cambria"/>
          <w:b/>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2</w:t>
      </w:r>
      <w:r w:rsidRPr="004E51CB">
        <w:rPr>
          <w:rFonts w:eastAsia="Cambria"/>
          <w:b/>
          <w:w w:val="55"/>
          <w:position w:val="-1"/>
          <w:sz w:val="24"/>
          <w:szCs w:val="24"/>
        </w:rPr>
        <w:t> </w:t>
      </w:r>
    </w:p>
    <w:p w:rsidR="00905591" w:rsidRPr="004E51CB" w:rsidRDefault="00905591" w:rsidP="00630EA2">
      <w:pPr>
        <w:spacing w:before="16"/>
        <w:rPr>
          <w:sz w:val="24"/>
          <w:szCs w:val="24"/>
        </w:rPr>
      </w:pPr>
    </w:p>
    <w:p w:rsidR="00905591" w:rsidRPr="004E51CB" w:rsidRDefault="00630EA2" w:rsidP="00630EA2">
      <w:pPr>
        <w:spacing w:before="32"/>
        <w:ind w:left="100"/>
        <w:rPr>
          <w:sz w:val="24"/>
          <w:szCs w:val="24"/>
        </w:rPr>
      </w:pPr>
      <w:r>
        <w:rPr>
          <w:rFonts w:eastAsia="Cambria"/>
          <w:b/>
          <w:spacing w:val="-1"/>
          <w:position w:val="-1"/>
          <w:sz w:val="24"/>
          <w:szCs w:val="24"/>
        </w:rPr>
        <w:t xml:space="preserve">Game Controls </w:t>
      </w:r>
      <w:r>
        <w:rPr>
          <w:rFonts w:eastAsia="Cambria"/>
          <w:b/>
          <w:position w:val="-1"/>
          <w:sz w:val="24"/>
          <w:szCs w:val="24"/>
        </w:rPr>
        <w:t xml:space="preserve">&amp; </w:t>
      </w:r>
      <w:r w:rsidR="0029499E" w:rsidRPr="004E51CB">
        <w:rPr>
          <w:rFonts w:eastAsia="Cambria"/>
          <w:b/>
          <w:position w:val="-1"/>
          <w:sz w:val="24"/>
          <w:szCs w:val="24"/>
        </w:rPr>
        <w:t>Use</w:t>
      </w:r>
      <w:r>
        <w:rPr>
          <w:rFonts w:eastAsia="Cambria"/>
          <w:b/>
          <w:position w:val="-1"/>
          <w:sz w:val="24"/>
          <w:szCs w:val="24"/>
        </w:rPr>
        <w:t>r Interface...</w:t>
      </w:r>
      <w:r w:rsidR="0029499E" w:rsidRPr="004E51CB">
        <w:rPr>
          <w:rFonts w:eastAsia="Cambria"/>
          <w:b/>
          <w:position w:val="-1"/>
          <w:sz w:val="24"/>
          <w:szCs w:val="24"/>
        </w:rPr>
        <w:t>..................................................................................</w:t>
      </w:r>
      <w:r w:rsidR="0029499E" w:rsidRPr="004E51CB">
        <w:rPr>
          <w:rFonts w:eastAsia="Cambria"/>
          <w:b/>
          <w:spacing w:val="2"/>
          <w:position w:val="-1"/>
          <w:sz w:val="24"/>
          <w:szCs w:val="24"/>
        </w:rPr>
        <w:t>.</w:t>
      </w:r>
      <w:r w:rsidR="008B59BE" w:rsidRPr="004E51CB">
        <w:rPr>
          <w:rFonts w:eastAsia="Cambria"/>
          <w:b/>
          <w:spacing w:val="2"/>
          <w:position w:val="-1"/>
          <w:sz w:val="24"/>
          <w:szCs w:val="24"/>
        </w:rPr>
        <w:t xml:space="preserve"> </w:t>
      </w:r>
      <w:r w:rsidR="0029499E" w:rsidRPr="004E51CB">
        <w:rPr>
          <w:rFonts w:eastAsia="Cambria"/>
          <w:b/>
          <w:position w:val="-1"/>
          <w:sz w:val="24"/>
          <w:szCs w:val="24"/>
        </w:rPr>
        <w:t>2</w:t>
      </w:r>
      <w:r w:rsidR="0029499E" w:rsidRPr="004E51CB">
        <w:rPr>
          <w:rFonts w:eastAsia="Cambria"/>
          <w:b/>
          <w:w w:val="25"/>
          <w:position w:val="-1"/>
          <w:sz w:val="24"/>
          <w:szCs w:val="24"/>
        </w:rPr>
        <w:t xml:space="preserve">    </w:t>
      </w:r>
    </w:p>
    <w:p w:rsidR="00630EA2" w:rsidRDefault="00630EA2" w:rsidP="00630EA2">
      <w:pPr>
        <w:spacing w:before="32"/>
        <w:ind w:left="100"/>
        <w:rPr>
          <w:rFonts w:eastAsia="Cambria"/>
          <w:b/>
          <w:position w:val="-1"/>
          <w:sz w:val="24"/>
          <w:szCs w:val="24"/>
        </w:rPr>
      </w:pPr>
    </w:p>
    <w:p w:rsidR="00905591" w:rsidRPr="004E51CB" w:rsidRDefault="0029499E" w:rsidP="00630EA2">
      <w:pPr>
        <w:spacing w:before="32"/>
        <w:ind w:left="100"/>
        <w:rPr>
          <w:rFonts w:eastAsia="Cambria"/>
          <w:sz w:val="24"/>
          <w:szCs w:val="24"/>
        </w:rPr>
      </w:pPr>
      <w:r w:rsidRPr="004E51CB">
        <w:rPr>
          <w:rFonts w:eastAsia="Cambria"/>
          <w:b/>
          <w:position w:val="-1"/>
          <w:sz w:val="24"/>
          <w:szCs w:val="24"/>
        </w:rPr>
        <w:t>Monetization</w:t>
      </w:r>
      <w:r w:rsidR="00630EA2">
        <w:rPr>
          <w:rFonts w:eastAsia="Cambria"/>
          <w:b/>
          <w:spacing w:val="-11"/>
          <w:position w:val="-1"/>
          <w:sz w:val="24"/>
          <w:szCs w:val="24"/>
        </w:rPr>
        <w:t>…</w:t>
      </w:r>
      <w:r w:rsidRPr="004E51CB">
        <w:rPr>
          <w:rFonts w:eastAsia="Cambria"/>
          <w:b/>
          <w:position w:val="-1"/>
          <w:sz w:val="24"/>
          <w:szCs w:val="24"/>
        </w:rPr>
        <w:t>...................................................................................................................</w:t>
      </w:r>
      <w:r w:rsidRPr="004E51CB">
        <w:rPr>
          <w:rFonts w:eastAsia="Cambria"/>
          <w:b/>
          <w:spacing w:val="3"/>
          <w:position w:val="-1"/>
          <w:sz w:val="24"/>
          <w:szCs w:val="24"/>
        </w:rPr>
        <w:t>.</w:t>
      </w:r>
      <w:r w:rsidR="008B59BE" w:rsidRPr="004E51CB">
        <w:rPr>
          <w:rFonts w:eastAsia="Cambria"/>
          <w:b/>
          <w:spacing w:val="3"/>
          <w:position w:val="-1"/>
          <w:sz w:val="24"/>
          <w:szCs w:val="24"/>
        </w:rPr>
        <w:t xml:space="preserve"> </w:t>
      </w:r>
      <w:r w:rsidRPr="004E51CB">
        <w:rPr>
          <w:rFonts w:eastAsia="Cambria"/>
          <w:b/>
          <w:position w:val="-1"/>
          <w:sz w:val="24"/>
          <w:szCs w:val="24"/>
        </w:rPr>
        <w:t>2</w:t>
      </w:r>
      <w:r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630EA2" w:rsidRDefault="0029499E" w:rsidP="00630EA2">
      <w:pPr>
        <w:spacing w:before="32"/>
        <w:ind w:left="100"/>
        <w:rPr>
          <w:rFonts w:eastAsia="Cambria"/>
          <w:sz w:val="24"/>
          <w:szCs w:val="24"/>
        </w:rPr>
      </w:pPr>
      <w:proofErr w:type="spellStart"/>
      <w:r w:rsidRPr="004E51CB">
        <w:rPr>
          <w:rFonts w:eastAsia="Cambria"/>
          <w:b/>
          <w:spacing w:val="-4"/>
          <w:position w:val="-1"/>
          <w:sz w:val="24"/>
          <w:szCs w:val="24"/>
        </w:rPr>
        <w:t>R</w:t>
      </w:r>
      <w:r w:rsidRPr="004E51CB">
        <w:rPr>
          <w:rFonts w:eastAsia="Cambria"/>
          <w:b/>
          <w:position w:val="-1"/>
          <w:sz w:val="24"/>
          <w:szCs w:val="24"/>
        </w:rPr>
        <w:t>epl</w:t>
      </w:r>
      <w:r w:rsidRPr="004E51CB">
        <w:rPr>
          <w:rFonts w:eastAsia="Cambria"/>
          <w:b/>
          <w:spacing w:val="-6"/>
          <w:position w:val="-1"/>
          <w:sz w:val="24"/>
          <w:szCs w:val="24"/>
        </w:rPr>
        <w:t>a</w:t>
      </w:r>
      <w:r w:rsidRPr="004E51CB">
        <w:rPr>
          <w:rFonts w:eastAsia="Cambria"/>
          <w:b/>
          <w:spacing w:val="-4"/>
          <w:position w:val="-1"/>
          <w:sz w:val="24"/>
          <w:szCs w:val="24"/>
        </w:rPr>
        <w:t>y</w:t>
      </w:r>
      <w:r w:rsidRPr="004E51CB">
        <w:rPr>
          <w:rFonts w:eastAsia="Cambria"/>
          <w:b/>
          <w:position w:val="-1"/>
          <w:sz w:val="24"/>
          <w:szCs w:val="24"/>
        </w:rPr>
        <w:t>ability</w:t>
      </w:r>
      <w:proofErr w:type="spellEnd"/>
      <w:r w:rsidRPr="004E51CB">
        <w:rPr>
          <w:rFonts w:eastAsia="Cambria"/>
          <w:b/>
          <w:position w:val="-1"/>
          <w:sz w:val="24"/>
          <w:szCs w:val="24"/>
        </w:rPr>
        <w:t>.......................................................................................................................</w:t>
      </w:r>
      <w:r w:rsidRPr="004E51CB">
        <w:rPr>
          <w:rFonts w:eastAsia="Cambria"/>
          <w:b/>
          <w:spacing w:val="4"/>
          <w:position w:val="-1"/>
          <w:sz w:val="24"/>
          <w:szCs w:val="24"/>
        </w:rPr>
        <w:t>.</w:t>
      </w:r>
      <w:r w:rsidR="008B59BE" w:rsidRPr="004E51CB">
        <w:rPr>
          <w:rFonts w:eastAsia="Cambria"/>
          <w:b/>
          <w:spacing w:val="4"/>
          <w:position w:val="-1"/>
          <w:sz w:val="24"/>
          <w:szCs w:val="24"/>
        </w:rPr>
        <w:t xml:space="preserve"> </w:t>
      </w:r>
      <w:r w:rsidRPr="004E51CB">
        <w:rPr>
          <w:rFonts w:eastAsia="Cambria"/>
          <w:b/>
          <w:position w:val="-1"/>
          <w:sz w:val="24"/>
          <w:szCs w:val="24"/>
        </w:rPr>
        <w:t>2</w:t>
      </w:r>
      <w:r w:rsidRPr="004E51CB">
        <w:rPr>
          <w:rFonts w:eastAsia="Cambria"/>
          <w:b/>
          <w:w w:val="25"/>
          <w:position w:val="-1"/>
          <w:sz w:val="24"/>
          <w:szCs w:val="24"/>
        </w:rPr>
        <w:t xml:space="preserve">    </w:t>
      </w:r>
    </w:p>
    <w:p w:rsidR="00905591" w:rsidRPr="00630EA2" w:rsidRDefault="0029499E" w:rsidP="00630EA2">
      <w:pPr>
        <w:spacing w:before="32"/>
        <w:ind w:left="100"/>
        <w:rPr>
          <w:rFonts w:eastAsia="Cambria"/>
          <w:sz w:val="24"/>
          <w:szCs w:val="24"/>
        </w:rPr>
      </w:pPr>
      <w:r w:rsidRPr="004E51CB">
        <w:rPr>
          <w:rFonts w:eastAsia="Cambria"/>
          <w:b/>
          <w:spacing w:val="2"/>
          <w:position w:val="-1"/>
          <w:sz w:val="24"/>
          <w:szCs w:val="24"/>
        </w:rPr>
        <w:t>S</w:t>
      </w:r>
      <w:r w:rsidRPr="004E51CB">
        <w:rPr>
          <w:rFonts w:eastAsia="Cambria"/>
          <w:b/>
          <w:position w:val="-1"/>
          <w:sz w:val="24"/>
          <w:szCs w:val="24"/>
        </w:rPr>
        <w:t>equel..............................</w:t>
      </w:r>
      <w:r w:rsidR="00630EA2">
        <w:rPr>
          <w:rFonts w:eastAsia="Cambria"/>
          <w:b/>
          <w:position w:val="-1"/>
          <w:sz w:val="24"/>
          <w:szCs w:val="24"/>
        </w:rPr>
        <w:t>.</w:t>
      </w:r>
      <w:r w:rsidRPr="004E51CB">
        <w:rPr>
          <w:rFonts w:eastAsia="Cambria"/>
          <w:b/>
          <w:position w:val="-1"/>
          <w:sz w:val="24"/>
          <w:szCs w:val="24"/>
        </w:rPr>
        <w:t>...................................................................................................</w:t>
      </w:r>
      <w:r w:rsidRPr="004E51CB">
        <w:rPr>
          <w:rFonts w:eastAsia="Cambria"/>
          <w:b/>
          <w:spacing w:val="4"/>
          <w:position w:val="-1"/>
          <w:sz w:val="24"/>
          <w:szCs w:val="24"/>
        </w:rPr>
        <w:t>.</w:t>
      </w:r>
      <w:r w:rsidR="008B59BE" w:rsidRPr="004E51CB">
        <w:rPr>
          <w:rFonts w:eastAsia="Cambria"/>
          <w:b/>
          <w:spacing w:val="4"/>
          <w:position w:val="-1"/>
          <w:sz w:val="24"/>
          <w:szCs w:val="24"/>
        </w:rPr>
        <w:t xml:space="preserve"> </w:t>
      </w:r>
      <w:r w:rsidRPr="004E51CB">
        <w:rPr>
          <w:rFonts w:eastAsia="Cambria"/>
          <w:b/>
          <w:position w:val="-1"/>
          <w:sz w:val="24"/>
          <w:szCs w:val="24"/>
        </w:rPr>
        <w:t>2</w:t>
      </w:r>
      <w:r w:rsidRPr="004E51CB">
        <w:rPr>
          <w:rFonts w:eastAsia="Cambria"/>
          <w:b/>
          <w:w w:val="25"/>
          <w:position w:val="-1"/>
          <w:sz w:val="24"/>
          <w:szCs w:val="24"/>
        </w:rPr>
        <w:t xml:space="preserve">    </w:t>
      </w:r>
    </w:p>
    <w:p w:rsidR="00905591" w:rsidRPr="004E51CB" w:rsidRDefault="00630EA2" w:rsidP="00630EA2">
      <w:pPr>
        <w:spacing w:before="32"/>
        <w:ind w:left="100"/>
        <w:rPr>
          <w:rFonts w:eastAsia="Cambria"/>
          <w:sz w:val="24"/>
          <w:szCs w:val="24"/>
        </w:rPr>
      </w:pPr>
      <w:r>
        <w:rPr>
          <w:rFonts w:eastAsia="Cambria"/>
          <w:b/>
          <w:position w:val="-1"/>
          <w:sz w:val="24"/>
          <w:szCs w:val="24"/>
        </w:rPr>
        <w:t>Inspirations &amp; Examples…</w:t>
      </w:r>
      <w:r w:rsidR="0029499E" w:rsidRPr="004E51CB">
        <w:rPr>
          <w:rFonts w:eastAsia="Cambria"/>
          <w:b/>
          <w:position w:val="-1"/>
          <w:sz w:val="24"/>
          <w:szCs w:val="24"/>
        </w:rPr>
        <w:t>...</w:t>
      </w:r>
      <w:r>
        <w:rPr>
          <w:rFonts w:eastAsia="Cambria"/>
          <w:b/>
          <w:position w:val="-1"/>
          <w:sz w:val="24"/>
          <w:szCs w:val="24"/>
        </w:rPr>
        <w:t>.</w:t>
      </w:r>
      <w:r w:rsidR="0029499E" w:rsidRPr="004E51CB">
        <w:rPr>
          <w:rFonts w:eastAsia="Cambria"/>
          <w:b/>
          <w:position w:val="-1"/>
          <w:sz w:val="24"/>
          <w:szCs w:val="24"/>
        </w:rPr>
        <w:t>...........................................................................................</w:t>
      </w:r>
      <w:r w:rsidR="0029499E" w:rsidRPr="004E51CB">
        <w:rPr>
          <w:rFonts w:eastAsia="Cambria"/>
          <w:b/>
          <w:spacing w:val="3"/>
          <w:position w:val="-1"/>
          <w:sz w:val="24"/>
          <w:szCs w:val="24"/>
        </w:rPr>
        <w:t>.</w:t>
      </w:r>
      <w:r w:rsidR="008B59BE" w:rsidRPr="004E51CB">
        <w:rPr>
          <w:rFonts w:eastAsia="Cambria"/>
          <w:b/>
          <w:spacing w:val="3"/>
          <w:position w:val="-1"/>
          <w:sz w:val="24"/>
          <w:szCs w:val="24"/>
        </w:rPr>
        <w:t xml:space="preserve"> </w:t>
      </w:r>
      <w:r w:rsidR="0029499E" w:rsidRPr="004E51CB">
        <w:rPr>
          <w:rFonts w:eastAsia="Cambria"/>
          <w:b/>
          <w:position w:val="-1"/>
          <w:sz w:val="24"/>
          <w:szCs w:val="24"/>
        </w:rPr>
        <w:t>2</w:t>
      </w:r>
      <w:r w:rsidR="0029499E" w:rsidRPr="004E51CB">
        <w:rPr>
          <w:rFonts w:eastAsia="Cambria"/>
          <w:b/>
          <w:w w:val="25"/>
          <w:position w:val="-1"/>
          <w:sz w:val="24"/>
          <w:szCs w:val="24"/>
        </w:rPr>
        <w:t xml:space="preserve">   </w:t>
      </w:r>
    </w:p>
    <w:p w:rsidR="00905591" w:rsidRPr="004E51CB" w:rsidRDefault="00905591" w:rsidP="00630EA2">
      <w:pPr>
        <w:spacing w:before="16"/>
        <w:rPr>
          <w:sz w:val="24"/>
          <w:szCs w:val="24"/>
        </w:rPr>
      </w:pPr>
    </w:p>
    <w:p w:rsidR="00905591" w:rsidRPr="004E51CB" w:rsidRDefault="00630EA2" w:rsidP="00630EA2">
      <w:pPr>
        <w:spacing w:before="32"/>
        <w:ind w:left="100"/>
        <w:rPr>
          <w:rFonts w:eastAsia="Cambria"/>
          <w:sz w:val="24"/>
          <w:szCs w:val="24"/>
        </w:rPr>
      </w:pPr>
      <w:r>
        <w:rPr>
          <w:rFonts w:eastAsia="Cambria"/>
          <w:b/>
          <w:sz w:val="24"/>
          <w:szCs w:val="24"/>
        </w:rPr>
        <w:t>Asset List..</w:t>
      </w:r>
      <w:r w:rsidR="0029499E" w:rsidRPr="004E51CB">
        <w:rPr>
          <w:rFonts w:eastAsia="Cambria"/>
          <w:b/>
          <w:sz w:val="24"/>
          <w:szCs w:val="24"/>
        </w:rPr>
        <w:t>...........................................................................................................................</w:t>
      </w:r>
      <w:r w:rsidR="0029499E" w:rsidRPr="004E51CB">
        <w:rPr>
          <w:rFonts w:eastAsia="Cambria"/>
          <w:b/>
          <w:spacing w:val="3"/>
          <w:sz w:val="24"/>
          <w:szCs w:val="24"/>
        </w:rPr>
        <w:t>.</w:t>
      </w:r>
      <w:r w:rsidR="008B59BE" w:rsidRPr="004E51CB">
        <w:rPr>
          <w:rFonts w:eastAsia="Cambria"/>
          <w:b/>
          <w:spacing w:val="3"/>
          <w:sz w:val="24"/>
          <w:szCs w:val="24"/>
        </w:rPr>
        <w:t xml:space="preserve"> </w:t>
      </w:r>
      <w:r w:rsidR="0029499E" w:rsidRPr="004E51CB">
        <w:rPr>
          <w:rFonts w:eastAsia="Cambria"/>
          <w:b/>
          <w:sz w:val="24"/>
          <w:szCs w:val="24"/>
        </w:rPr>
        <w:t>2</w:t>
      </w:r>
    </w:p>
    <w:p w:rsidR="00905591" w:rsidRDefault="00905591">
      <w:pPr>
        <w:spacing w:before="1" w:line="100" w:lineRule="exact"/>
        <w:rPr>
          <w:sz w:val="10"/>
          <w:szCs w:val="10"/>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53" style="position:absolute;left:0;text-align:left;margin-left:86pt;margin-top:-6.1pt;width:440pt;height:42.5pt;z-index:-251662848;mso-position-horizontal-relative:page" coordorigin="1720,-122" coordsize="8800,850">
            <v:shape id="_x0000_s1055" style="position:absolute;left:1800;top:-112;width:8640;height:760" coordorigin="1800,-112" coordsize="8640,760" path="m1800,-112r,760l10440,648r,-760l1800,-112xe" fillcolor="red" stroked="f">
              <v:path arrowok="t"/>
            </v:shape>
            <v:shape id="_x0000_s1054"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GENRE</w:t>
      </w:r>
      <w:r w:rsidR="0029499E">
        <w:rPr>
          <w:rFonts w:ascii="Cambria" w:eastAsia="Cambria" w:hAnsi="Cambria" w:cs="Cambria"/>
          <w:b/>
          <w:color w:val="FEFFFE"/>
          <w:spacing w:val="-15"/>
          <w:sz w:val="28"/>
          <w:szCs w:val="28"/>
        </w:rPr>
        <w:t xml:space="preserve"> </w:t>
      </w:r>
      <w:r w:rsidR="0029499E">
        <w:rPr>
          <w:rFonts w:ascii="Cambria" w:eastAsia="Cambria" w:hAnsi="Cambria" w:cs="Cambria"/>
          <w:b/>
          <w:color w:val="FEFFFE"/>
          <w:w w:val="25"/>
          <w:sz w:val="28"/>
          <w:szCs w:val="28"/>
        </w:rPr>
        <w:t> </w:t>
      </w:r>
    </w:p>
    <w:p w:rsidR="00905591" w:rsidRDefault="00905591">
      <w:pPr>
        <w:spacing w:before="6" w:line="120" w:lineRule="exact"/>
        <w:rPr>
          <w:sz w:val="12"/>
          <w:szCs w:val="12"/>
        </w:rPr>
      </w:pPr>
    </w:p>
    <w:p w:rsidR="00905591" w:rsidRDefault="00905591">
      <w:pPr>
        <w:spacing w:line="200" w:lineRule="exact"/>
      </w:pPr>
    </w:p>
    <w:p w:rsidR="00905591" w:rsidRDefault="0029499E">
      <w:pPr>
        <w:ind w:left="100"/>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59188D" w:rsidRPr="003B3165" w:rsidRDefault="0059188D" w:rsidP="003B3165">
      <w:pPr>
        <w:pStyle w:val="ListParagraph"/>
        <w:numPr>
          <w:ilvl w:val="0"/>
          <w:numId w:val="4"/>
        </w:numPr>
        <w:rPr>
          <w:rFonts w:eastAsia="Cambria"/>
          <w:sz w:val="24"/>
          <w:szCs w:val="24"/>
        </w:rPr>
      </w:pPr>
      <w:r w:rsidRPr="003B3165">
        <w:rPr>
          <w:rFonts w:eastAsia="Cambria"/>
          <w:sz w:val="24"/>
          <w:szCs w:val="24"/>
        </w:rPr>
        <w:t xml:space="preserve">Arcade </w:t>
      </w:r>
      <w:r w:rsidR="008B59BE" w:rsidRPr="003B3165">
        <w:rPr>
          <w:rFonts w:eastAsia="Cambria"/>
          <w:sz w:val="24"/>
          <w:szCs w:val="24"/>
        </w:rPr>
        <w:t>and graphic display</w:t>
      </w:r>
      <w:r w:rsidR="003B3165" w:rsidRPr="003B3165">
        <w:rPr>
          <w:rFonts w:eastAsia="Cambria"/>
          <w:sz w:val="24"/>
          <w:szCs w:val="24"/>
        </w:rPr>
        <w:t>.</w:t>
      </w:r>
    </w:p>
    <w:p w:rsidR="00905591" w:rsidRDefault="00905591">
      <w:pPr>
        <w:spacing w:before="8" w:line="140" w:lineRule="exact"/>
        <w:rPr>
          <w:sz w:val="14"/>
          <w:szCs w:val="14"/>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50" style="position:absolute;left:0;text-align:left;margin-left:86pt;margin-top:-6.1pt;width:440pt;height:42.5pt;z-index:-251661824;mso-position-horizontal-relative:page" coordorigin="1720,-122" coordsize="8800,850">
            <v:shape id="_x0000_s1052" style="position:absolute;left:1800;top:-112;width:8640;height:760" coordorigin="1800,-112" coordsize="8640,760" path="m1800,-112r,760l10440,648r,-760l1800,-112xe" fillcolor="red" stroked="f">
              <v:path arrowok="t"/>
            </v:shape>
            <v:shape id="_x0000_s1051"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3"/>
          <w:sz w:val="28"/>
          <w:szCs w:val="28"/>
        </w:rPr>
        <w:t>S</w:t>
      </w:r>
      <w:r w:rsidR="00630EA2">
        <w:rPr>
          <w:rFonts w:ascii="Cambria" w:eastAsia="Cambria" w:hAnsi="Cambria" w:cs="Cambria"/>
          <w:b/>
          <w:color w:val="FEFFFE"/>
          <w:spacing w:val="11"/>
          <w:sz w:val="28"/>
          <w:szCs w:val="28"/>
        </w:rPr>
        <w:t>YSTEM REQUIREMENTS</w:t>
      </w:r>
      <w:r w:rsidR="0029499E">
        <w:rPr>
          <w:rFonts w:ascii="Cambria" w:eastAsia="Cambria" w:hAnsi="Cambria" w:cs="Cambria"/>
          <w:b/>
          <w:color w:val="FEFFFE"/>
          <w:w w:val="2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59188D" w:rsidRDefault="0029499E">
      <w:pPr>
        <w:ind w:left="100"/>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3B3165" w:rsidRDefault="008B59BE" w:rsidP="003B3165">
      <w:pPr>
        <w:pStyle w:val="ListParagraph"/>
        <w:numPr>
          <w:ilvl w:val="0"/>
          <w:numId w:val="3"/>
        </w:numPr>
        <w:rPr>
          <w:rFonts w:eastAsia="Cambria"/>
          <w:sz w:val="24"/>
          <w:szCs w:val="24"/>
        </w:rPr>
      </w:pPr>
      <w:r w:rsidRPr="003B3165">
        <w:rPr>
          <w:rFonts w:eastAsia="Cambria"/>
          <w:sz w:val="24"/>
          <w:szCs w:val="24"/>
        </w:rPr>
        <w:t>PC / Mac. Mouse Keyboard, eventually game will be ported to android devices/apple IOS</w:t>
      </w:r>
    </w:p>
    <w:p w:rsidR="00905591" w:rsidRDefault="00905591">
      <w:pPr>
        <w:spacing w:before="8" w:line="140" w:lineRule="exact"/>
        <w:rPr>
          <w:sz w:val="14"/>
          <w:szCs w:val="14"/>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47" style="position:absolute;left:0;text-align:left;margin-left:86pt;margin-top:-6.1pt;width:440pt;height:42.5pt;z-index:-251660800;mso-position-horizontal-relative:page" coordorigin="1720,-122" coordsize="8800,850">
            <v:shape id="_x0000_s1049" style="position:absolute;left:1800;top:-112;width:8640;height:760" coordorigin="1800,-112" coordsize="8640,760" path="m1800,-112r,760l10440,648r,-760l1800,-112xe" fillcolor="red" stroked="f">
              <v:path arrowok="t"/>
            </v:shape>
            <v:shape id="_x0000_s1048"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2"/>
          <w:sz w:val="28"/>
          <w:szCs w:val="28"/>
        </w:rPr>
        <w:t>G</w:t>
      </w:r>
      <w:r w:rsidR="0029499E">
        <w:rPr>
          <w:rFonts w:ascii="Cambria" w:eastAsia="Cambria" w:hAnsi="Cambria" w:cs="Cambria"/>
          <w:b/>
          <w:color w:val="FEFFFE"/>
          <w:spacing w:val="15"/>
          <w:sz w:val="28"/>
          <w:szCs w:val="28"/>
        </w:rPr>
        <w:t>A</w:t>
      </w:r>
      <w:r w:rsidR="00630EA2">
        <w:rPr>
          <w:rFonts w:ascii="Cambria" w:eastAsia="Cambria" w:hAnsi="Cambria" w:cs="Cambria"/>
          <w:b/>
          <w:color w:val="FEFFFE"/>
          <w:spacing w:val="15"/>
          <w:sz w:val="28"/>
          <w:szCs w:val="28"/>
        </w:rPr>
        <w:t xml:space="preserve">ME MECHANICS </w:t>
      </w:r>
    </w:p>
    <w:p w:rsidR="00905591" w:rsidRDefault="00905591">
      <w:pPr>
        <w:spacing w:before="6" w:line="120" w:lineRule="exact"/>
        <w:rPr>
          <w:sz w:val="12"/>
          <w:szCs w:val="12"/>
        </w:rPr>
      </w:pPr>
    </w:p>
    <w:p w:rsidR="00905591" w:rsidRDefault="00905591">
      <w:pPr>
        <w:spacing w:line="200" w:lineRule="exact"/>
      </w:pPr>
    </w:p>
    <w:p w:rsidR="0059188D" w:rsidRDefault="0029499E">
      <w:pPr>
        <w:spacing w:line="282" w:lineRule="auto"/>
        <w:ind w:left="100" w:right="103"/>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3B3165" w:rsidRDefault="008B59BE" w:rsidP="003B3165">
      <w:pPr>
        <w:pStyle w:val="ListParagraph"/>
        <w:numPr>
          <w:ilvl w:val="0"/>
          <w:numId w:val="2"/>
        </w:numPr>
        <w:spacing w:before="51"/>
        <w:rPr>
          <w:rFonts w:eastAsia="Cambria"/>
          <w:sz w:val="24"/>
          <w:szCs w:val="24"/>
        </w:rPr>
      </w:pPr>
      <w:r w:rsidRPr="003B3165">
        <w:rPr>
          <w:rFonts w:eastAsia="Cambria"/>
          <w:sz w:val="24"/>
          <w:szCs w:val="24"/>
        </w:rPr>
        <w:t>Movement throughout the world will be on a fixed plain. There will be allowed four way movements that will take place in a 2.5 dimensional world. The movement of the characters will be based on key stroke on a keyboard.</w:t>
      </w:r>
    </w:p>
    <w:p w:rsidR="008B59BE" w:rsidRPr="003B3165" w:rsidRDefault="008B59BE" w:rsidP="003B3165">
      <w:pPr>
        <w:pStyle w:val="ListParagraph"/>
        <w:numPr>
          <w:ilvl w:val="0"/>
          <w:numId w:val="2"/>
        </w:numPr>
        <w:spacing w:before="51"/>
        <w:rPr>
          <w:rFonts w:eastAsia="Cambria"/>
          <w:sz w:val="24"/>
          <w:szCs w:val="24"/>
        </w:rPr>
      </w:pPr>
      <w:r w:rsidRPr="003B3165">
        <w:rPr>
          <w:rFonts w:eastAsia="Cambria"/>
          <w:sz w:val="24"/>
          <w:szCs w:val="24"/>
        </w:rPr>
        <w:lastRenderedPageBreak/>
        <w:t xml:space="preserve">The characters are allowed to interact with the environment by colorizing the world around them. The character is allowed to move and interact with items placed in different areas. The sprite characters can pick up a variety of different item power-ups for use with other environments. </w:t>
      </w:r>
    </w:p>
    <w:p w:rsidR="00905591" w:rsidRDefault="003B3165" w:rsidP="0064320D">
      <w:pPr>
        <w:pStyle w:val="ListParagraph"/>
        <w:numPr>
          <w:ilvl w:val="0"/>
          <w:numId w:val="2"/>
        </w:numPr>
        <w:spacing w:before="51"/>
        <w:ind w:left="821"/>
        <w:rPr>
          <w:rFonts w:eastAsia="Cambria"/>
          <w:sz w:val="24"/>
          <w:szCs w:val="24"/>
        </w:rPr>
      </w:pPr>
      <w:r w:rsidRPr="003B3165">
        <w:rPr>
          <w:rFonts w:eastAsia="Cambria"/>
          <w:sz w:val="24"/>
          <w:szCs w:val="24"/>
        </w:rPr>
        <w:t xml:space="preserve">The user has to proceed through the maze of the city avoiding the surrounding enemies and “beautify” the world. </w:t>
      </w:r>
    </w:p>
    <w:p w:rsidR="003E5B6C" w:rsidRDefault="003E5B6C" w:rsidP="0064320D">
      <w:pPr>
        <w:pStyle w:val="ListParagraph"/>
        <w:numPr>
          <w:ilvl w:val="0"/>
          <w:numId w:val="2"/>
        </w:numPr>
        <w:spacing w:before="51"/>
        <w:ind w:left="821"/>
        <w:rPr>
          <w:rFonts w:eastAsia="Cambria"/>
          <w:sz w:val="24"/>
          <w:szCs w:val="24"/>
        </w:rPr>
      </w:pPr>
      <w:r>
        <w:rPr>
          <w:rFonts w:eastAsia="Cambria"/>
          <w:sz w:val="24"/>
          <w:szCs w:val="24"/>
        </w:rPr>
        <w:t xml:space="preserve">Players have to complete various objectives set forth on the map. </w:t>
      </w:r>
    </w:p>
    <w:p w:rsidR="003E5B6C" w:rsidRDefault="003E5B6C" w:rsidP="0064320D">
      <w:pPr>
        <w:pStyle w:val="ListParagraph"/>
        <w:numPr>
          <w:ilvl w:val="0"/>
          <w:numId w:val="2"/>
        </w:numPr>
        <w:spacing w:before="51"/>
        <w:ind w:left="821"/>
        <w:rPr>
          <w:rFonts w:eastAsia="Cambria"/>
          <w:sz w:val="24"/>
          <w:szCs w:val="24"/>
        </w:rPr>
      </w:pPr>
      <w:r>
        <w:rPr>
          <w:rFonts w:eastAsia="Cambria"/>
          <w:sz w:val="24"/>
          <w:szCs w:val="24"/>
        </w:rPr>
        <w:t xml:space="preserve">There are 2 enemies that traverse the grid searching for the character sprite. </w:t>
      </w:r>
    </w:p>
    <w:p w:rsidR="009533F4" w:rsidRDefault="009533F4" w:rsidP="0064320D">
      <w:pPr>
        <w:pStyle w:val="ListParagraph"/>
        <w:numPr>
          <w:ilvl w:val="0"/>
          <w:numId w:val="2"/>
        </w:numPr>
        <w:spacing w:before="51"/>
        <w:ind w:left="821"/>
        <w:rPr>
          <w:rFonts w:eastAsia="Cambria"/>
          <w:sz w:val="24"/>
          <w:szCs w:val="24"/>
        </w:rPr>
      </w:pPr>
      <w:r>
        <w:rPr>
          <w:rFonts w:eastAsia="Cambria"/>
          <w:sz w:val="24"/>
          <w:szCs w:val="24"/>
        </w:rPr>
        <w:t xml:space="preserve">There is a set time limit to complete the task. </w:t>
      </w:r>
    </w:p>
    <w:p w:rsidR="009533F4" w:rsidRPr="003B3165" w:rsidRDefault="009533F4" w:rsidP="0064320D">
      <w:pPr>
        <w:pStyle w:val="ListParagraph"/>
        <w:numPr>
          <w:ilvl w:val="0"/>
          <w:numId w:val="2"/>
        </w:numPr>
        <w:spacing w:before="51"/>
        <w:ind w:left="821"/>
        <w:rPr>
          <w:rFonts w:eastAsia="Cambria"/>
          <w:sz w:val="24"/>
          <w:szCs w:val="24"/>
        </w:rPr>
      </w:pPr>
      <w:r>
        <w:rPr>
          <w:rFonts w:eastAsia="Cambria"/>
          <w:sz w:val="24"/>
          <w:szCs w:val="24"/>
        </w:rPr>
        <w:t xml:space="preserve">Points will be delivered upon distracting the 2 enemy characters, and completion of objectives. </w:t>
      </w:r>
    </w:p>
    <w:p w:rsidR="00905591" w:rsidRDefault="00905591">
      <w:pPr>
        <w:spacing w:before="6" w:line="100" w:lineRule="exact"/>
        <w:rPr>
          <w:sz w:val="10"/>
          <w:szCs w:val="10"/>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41" style="position:absolute;left:0;text-align:left;margin-left:86pt;margin-top:-6.1pt;width:440pt;height:42.5pt;z-index:-251658752;mso-position-horizontal-relative:page" coordorigin="1720,-122" coordsize="8800,850">
            <v:shape id="_x0000_s1043" style="position:absolute;left:1800;top:-112;width:8640;height:760" coordorigin="1800,-112" coordsize="8640,760" path="m1800,-112r,760l10440,648r,-760l1800,-112xe" fillcolor="red" stroked="f">
              <v:path arrowok="t"/>
            </v:shape>
            <v:shape id="_x0000_s1042"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2"/>
          <w:sz w:val="28"/>
          <w:szCs w:val="28"/>
        </w:rPr>
        <w:t>G</w:t>
      </w:r>
      <w:r w:rsidR="0029499E">
        <w:rPr>
          <w:rFonts w:ascii="Cambria" w:eastAsia="Cambria" w:hAnsi="Cambria" w:cs="Cambria"/>
          <w:b/>
          <w:color w:val="FEFFFE"/>
          <w:spacing w:val="15"/>
          <w:sz w:val="28"/>
          <w:szCs w:val="28"/>
        </w:rPr>
        <w:t>AM</w:t>
      </w:r>
      <w:r w:rsidR="003B3165">
        <w:rPr>
          <w:rFonts w:ascii="Cambria" w:eastAsia="Cambria" w:hAnsi="Cambria" w:cs="Cambria"/>
          <w:b/>
          <w:color w:val="FEFFFE"/>
          <w:spacing w:val="15"/>
          <w:sz w:val="28"/>
          <w:szCs w:val="28"/>
        </w:rPr>
        <w:t xml:space="preserve">E </w:t>
      </w:r>
      <w:r w:rsidR="0029499E">
        <w:rPr>
          <w:rFonts w:ascii="Cambria" w:eastAsia="Cambria" w:hAnsi="Cambria" w:cs="Cambria"/>
          <w:b/>
          <w:color w:val="FEFFFE"/>
          <w:spacing w:val="11"/>
          <w:sz w:val="28"/>
          <w:szCs w:val="28"/>
        </w:rPr>
        <w:t>C</w:t>
      </w:r>
      <w:r w:rsidR="0029499E">
        <w:rPr>
          <w:rFonts w:ascii="Cambria" w:eastAsia="Cambria" w:hAnsi="Cambria" w:cs="Cambria"/>
          <w:b/>
          <w:color w:val="FEFFFE"/>
          <w:spacing w:val="15"/>
          <w:sz w:val="28"/>
          <w:szCs w:val="28"/>
        </w:rPr>
        <w:t>ONT</w:t>
      </w:r>
      <w:r w:rsidR="0029499E">
        <w:rPr>
          <w:rFonts w:ascii="Cambria" w:eastAsia="Cambria" w:hAnsi="Cambria" w:cs="Cambria"/>
          <w:b/>
          <w:color w:val="FEFFFE"/>
          <w:spacing w:val="9"/>
          <w:sz w:val="28"/>
          <w:szCs w:val="28"/>
        </w:rPr>
        <w:t>R</w:t>
      </w:r>
      <w:r w:rsidR="0029499E">
        <w:rPr>
          <w:rFonts w:ascii="Cambria" w:eastAsia="Cambria" w:hAnsi="Cambria" w:cs="Cambria"/>
          <w:b/>
          <w:color w:val="FEFFFE"/>
          <w:spacing w:val="15"/>
          <w:sz w:val="28"/>
          <w:szCs w:val="28"/>
        </w:rPr>
        <w:t>O</w:t>
      </w:r>
      <w:r w:rsidR="0029499E">
        <w:rPr>
          <w:rFonts w:ascii="Cambria" w:eastAsia="Cambria" w:hAnsi="Cambria" w:cs="Cambria"/>
          <w:b/>
          <w:color w:val="FEFFFE"/>
          <w:spacing w:val="13"/>
          <w:sz w:val="28"/>
          <w:szCs w:val="28"/>
        </w:rPr>
        <w:t>L</w:t>
      </w:r>
      <w:r w:rsidR="0029499E">
        <w:rPr>
          <w:rFonts w:ascii="Cambria" w:eastAsia="Cambria" w:hAnsi="Cambria" w:cs="Cambria"/>
          <w:b/>
          <w:color w:val="FEFFFE"/>
          <w:spacing w:val="15"/>
          <w:sz w:val="28"/>
          <w:szCs w:val="28"/>
        </w:rPr>
        <w:t>S</w:t>
      </w:r>
      <w:r w:rsidR="0029499E">
        <w:rPr>
          <w:rFonts w:ascii="Cambria" w:eastAsia="Cambria" w:hAnsi="Cambria" w:cs="Cambria"/>
          <w:b/>
          <w:color w:val="FEFFFE"/>
          <w:w w:val="25"/>
          <w:sz w:val="28"/>
          <w:szCs w:val="28"/>
        </w:rPr>
        <w:t xml:space="preserve">   </w:t>
      </w:r>
      <w:r w:rsidR="0029499E">
        <w:rPr>
          <w:rFonts w:ascii="Cambria" w:eastAsia="Cambria" w:hAnsi="Cambria" w:cs="Cambria"/>
          <w:b/>
          <w:color w:val="FEFFFE"/>
          <w:spacing w:val="15"/>
          <w:w w:val="25"/>
          <w:sz w:val="28"/>
          <w:szCs w:val="28"/>
        </w:rPr>
        <w:t> </w:t>
      </w:r>
      <w:r w:rsidR="0029499E">
        <w:rPr>
          <w:rFonts w:ascii="Cambria" w:eastAsia="Cambria" w:hAnsi="Cambria" w:cs="Cambria"/>
          <w:b/>
          <w:color w:val="FEFFFE"/>
          <w:spacing w:val="15"/>
          <w:sz w:val="28"/>
          <w:szCs w:val="28"/>
        </w:rPr>
        <w:t>&amp;</w:t>
      </w:r>
      <w:r w:rsidR="0029499E">
        <w:rPr>
          <w:rFonts w:ascii="Cambria" w:eastAsia="Cambria" w:hAnsi="Cambria" w:cs="Cambria"/>
          <w:b/>
          <w:color w:val="FEFFFE"/>
          <w:w w:val="25"/>
          <w:sz w:val="28"/>
          <w:szCs w:val="28"/>
        </w:rPr>
        <w:t xml:space="preserve">   </w:t>
      </w:r>
      <w:r w:rsidR="0029499E">
        <w:rPr>
          <w:rFonts w:ascii="Cambria" w:eastAsia="Cambria" w:hAnsi="Cambria" w:cs="Cambria"/>
          <w:b/>
          <w:color w:val="FEFFFE"/>
          <w:spacing w:val="15"/>
          <w:w w:val="25"/>
          <w:sz w:val="28"/>
          <w:szCs w:val="28"/>
        </w:rPr>
        <w:t> </w:t>
      </w:r>
      <w:r w:rsidR="0029499E">
        <w:rPr>
          <w:rFonts w:ascii="Cambria" w:eastAsia="Cambria" w:hAnsi="Cambria" w:cs="Cambria"/>
          <w:b/>
          <w:color w:val="FEFFFE"/>
          <w:spacing w:val="15"/>
          <w:sz w:val="28"/>
          <w:szCs w:val="28"/>
        </w:rPr>
        <w:t>USER</w:t>
      </w:r>
      <w:r w:rsidR="0029499E">
        <w:rPr>
          <w:rFonts w:ascii="Cambria" w:eastAsia="Cambria" w:hAnsi="Cambria" w:cs="Cambria"/>
          <w:b/>
          <w:color w:val="FEFFFE"/>
          <w:w w:val="25"/>
          <w:sz w:val="28"/>
          <w:szCs w:val="28"/>
        </w:rPr>
        <w:t xml:space="preserve">   </w:t>
      </w:r>
      <w:r w:rsidR="0029499E">
        <w:rPr>
          <w:rFonts w:ascii="Cambria" w:eastAsia="Cambria" w:hAnsi="Cambria" w:cs="Cambria"/>
          <w:b/>
          <w:color w:val="FEFFFE"/>
          <w:spacing w:val="15"/>
          <w:w w:val="25"/>
          <w:sz w:val="28"/>
          <w:szCs w:val="28"/>
        </w:rPr>
        <w:t> </w:t>
      </w:r>
      <w:r w:rsidR="0029499E">
        <w:rPr>
          <w:rFonts w:ascii="Cambria" w:eastAsia="Cambria" w:hAnsi="Cambria" w:cs="Cambria"/>
          <w:b/>
          <w:color w:val="FEFFFE"/>
          <w:spacing w:val="15"/>
          <w:sz w:val="28"/>
          <w:szCs w:val="28"/>
        </w:rPr>
        <w:t>INTER</w:t>
      </w:r>
      <w:r w:rsidR="0029499E">
        <w:rPr>
          <w:rFonts w:ascii="Cambria" w:eastAsia="Cambria" w:hAnsi="Cambria" w:cs="Cambria"/>
          <w:b/>
          <w:color w:val="FEFFFE"/>
          <w:spacing w:val="-9"/>
          <w:sz w:val="28"/>
          <w:szCs w:val="28"/>
        </w:rPr>
        <w:t>F</w:t>
      </w:r>
      <w:r w:rsidR="0029499E">
        <w:rPr>
          <w:rFonts w:ascii="Cambria" w:eastAsia="Cambria" w:hAnsi="Cambria" w:cs="Cambria"/>
          <w:b/>
          <w:color w:val="FEFFFE"/>
          <w:spacing w:val="9"/>
          <w:sz w:val="28"/>
          <w:szCs w:val="28"/>
        </w:rPr>
        <w:t>A</w:t>
      </w:r>
      <w:r w:rsidR="0029499E">
        <w:rPr>
          <w:rFonts w:ascii="Cambria" w:eastAsia="Cambria" w:hAnsi="Cambria" w:cs="Cambria"/>
          <w:b/>
          <w:color w:val="FEFFFE"/>
          <w:spacing w:val="15"/>
          <w:sz w:val="28"/>
          <w:szCs w:val="28"/>
        </w:rPr>
        <w:t>CE</w:t>
      </w:r>
      <w:r w:rsidR="0029499E">
        <w:rPr>
          <w:rFonts w:ascii="Cambria" w:eastAsia="Cambria" w:hAnsi="Cambria" w:cs="Cambria"/>
          <w:b/>
          <w:color w:val="FEFFFE"/>
          <w:w w:val="2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3B3165" w:rsidRDefault="0029499E">
      <w:pPr>
        <w:ind w:left="100"/>
        <w:rPr>
          <w:rFonts w:ascii="Cambria" w:eastAsia="Cambria" w:hAnsi="Cambria" w:cs="Cambria"/>
          <w:w w:val="25"/>
        </w:rPr>
      </w:pPr>
      <w:r>
        <w:rPr>
          <w:rFonts w:ascii="Cambria" w:eastAsia="Cambria" w:hAnsi="Cambria" w:cs="Cambria"/>
          <w:w w:val="25"/>
        </w:rPr>
        <w:t xml:space="preserve">                                                             </w:t>
      </w:r>
    </w:p>
    <w:p w:rsidR="0064320D" w:rsidRDefault="0064320D" w:rsidP="0064320D">
      <w:pPr>
        <w:pStyle w:val="ListParagraph"/>
        <w:numPr>
          <w:ilvl w:val="0"/>
          <w:numId w:val="5"/>
        </w:numPr>
        <w:rPr>
          <w:sz w:val="24"/>
          <w:szCs w:val="24"/>
        </w:rPr>
      </w:pPr>
      <w:r w:rsidRPr="0064320D">
        <w:rPr>
          <w:sz w:val="24"/>
          <w:szCs w:val="24"/>
        </w:rPr>
        <w:t xml:space="preserve">The game is set on a grid like map. </w:t>
      </w:r>
    </w:p>
    <w:p w:rsidR="0064320D" w:rsidRDefault="0064320D" w:rsidP="0064320D">
      <w:pPr>
        <w:pStyle w:val="ListParagraph"/>
        <w:numPr>
          <w:ilvl w:val="0"/>
          <w:numId w:val="5"/>
        </w:numPr>
        <w:rPr>
          <w:sz w:val="24"/>
          <w:szCs w:val="24"/>
        </w:rPr>
      </w:pPr>
      <w:r>
        <w:rPr>
          <w:sz w:val="24"/>
          <w:szCs w:val="24"/>
        </w:rPr>
        <w:t xml:space="preserve">The user can use keyboard or mouse to move the characters. Movement would be used with the standard WASD. </w:t>
      </w:r>
    </w:p>
    <w:p w:rsidR="0064320D" w:rsidRDefault="0064320D" w:rsidP="0064320D">
      <w:pPr>
        <w:pStyle w:val="ListParagraph"/>
        <w:numPr>
          <w:ilvl w:val="0"/>
          <w:numId w:val="5"/>
        </w:numPr>
        <w:rPr>
          <w:sz w:val="24"/>
          <w:szCs w:val="24"/>
        </w:rPr>
      </w:pPr>
      <w:r>
        <w:rPr>
          <w:sz w:val="24"/>
          <w:szCs w:val="24"/>
        </w:rPr>
        <w:t>Power-ups will be used with the numbers 1</w:t>
      </w:r>
      <w:r w:rsidR="001C66A5">
        <w:rPr>
          <w:sz w:val="24"/>
          <w:szCs w:val="24"/>
        </w:rPr>
        <w:t>, 2, 3</w:t>
      </w:r>
      <w:r>
        <w:rPr>
          <w:sz w:val="24"/>
          <w:szCs w:val="24"/>
        </w:rPr>
        <w:t xml:space="preserve"> or 4. </w:t>
      </w:r>
    </w:p>
    <w:p w:rsidR="001C66A5" w:rsidRPr="001C66A5" w:rsidRDefault="001C66A5" w:rsidP="001C66A5">
      <w:pPr>
        <w:pStyle w:val="ListParagraph"/>
        <w:numPr>
          <w:ilvl w:val="0"/>
          <w:numId w:val="5"/>
        </w:numPr>
        <w:rPr>
          <w:sz w:val="24"/>
          <w:szCs w:val="24"/>
        </w:rPr>
      </w:pPr>
      <w:r>
        <w:rPr>
          <w:sz w:val="24"/>
          <w:szCs w:val="24"/>
        </w:rPr>
        <w:t xml:space="preserve">The main game play screen will be composed of a pause, exit or options. </w:t>
      </w:r>
    </w:p>
    <w:p w:rsidR="0064320D" w:rsidRPr="0064320D" w:rsidRDefault="0064320D" w:rsidP="0064320D">
      <w:pPr>
        <w:spacing w:line="200" w:lineRule="exact"/>
        <w:rPr>
          <w:sz w:val="24"/>
          <w:szCs w:val="24"/>
        </w:rPr>
      </w:pPr>
    </w:p>
    <w:p w:rsidR="009533F4" w:rsidRDefault="009533F4">
      <w:pPr>
        <w:spacing w:line="200" w:lineRule="exact"/>
      </w:pPr>
    </w:p>
    <w:p w:rsidR="00905591" w:rsidRDefault="00924929">
      <w:pPr>
        <w:ind w:left="100"/>
        <w:rPr>
          <w:rFonts w:ascii="Cambria" w:eastAsia="Cambria" w:hAnsi="Cambria" w:cs="Cambria"/>
          <w:sz w:val="28"/>
          <w:szCs w:val="28"/>
        </w:rPr>
      </w:pPr>
      <w:r w:rsidRPr="00924929">
        <w:pict>
          <v:group id="_x0000_s1038" style="position:absolute;left:0;text-align:left;margin-left:86pt;margin-top:-6.1pt;width:440pt;height:42.5pt;z-index:-251657728;mso-position-horizontal-relative:page" coordorigin="1720,-122" coordsize="8800,850">
            <v:shape id="_x0000_s1040" style="position:absolute;left:1800;top:-112;width:8640;height:760" coordorigin="1800,-112" coordsize="8640,760" path="m1800,-112r,760l10440,648r,-760l1800,-112xe" fillcolor="red" stroked="f">
              <v:path arrowok="t"/>
            </v:shape>
            <v:shape id="_x0000_s1039"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MONETIZ</w:t>
      </w:r>
      <w:r w:rsidR="0029499E">
        <w:rPr>
          <w:rFonts w:ascii="Cambria" w:eastAsia="Cambria" w:hAnsi="Cambria" w:cs="Cambria"/>
          <w:b/>
          <w:color w:val="FEFFFE"/>
          <w:spacing w:val="-8"/>
          <w:sz w:val="28"/>
          <w:szCs w:val="28"/>
        </w:rPr>
        <w:t>A</w:t>
      </w:r>
      <w:r w:rsidR="0064320D">
        <w:rPr>
          <w:rFonts w:ascii="Cambria" w:eastAsia="Cambria" w:hAnsi="Cambria" w:cs="Cambria"/>
          <w:b/>
          <w:color w:val="FEFFFE"/>
          <w:spacing w:val="15"/>
          <w:sz w:val="28"/>
          <w:szCs w:val="28"/>
        </w:rPr>
        <w:t>TION</w:t>
      </w:r>
      <w:r w:rsidR="0029499E">
        <w:rPr>
          <w:rFonts w:ascii="Cambria" w:eastAsia="Cambria" w:hAnsi="Cambria" w:cs="Cambria"/>
          <w:b/>
          <w:color w:val="FEFFFE"/>
          <w:spacing w:val="15"/>
          <w:w w:val="70"/>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59188D" w:rsidRDefault="0029499E">
      <w:pPr>
        <w:spacing w:line="282" w:lineRule="auto"/>
        <w:ind w:left="100" w:right="434"/>
        <w:rPr>
          <w:rFonts w:ascii="Cambria" w:eastAsia="Cambria" w:hAnsi="Cambria" w:cs="Cambria"/>
          <w:w w:val="25"/>
        </w:rPr>
      </w:pPr>
      <w:r>
        <w:rPr>
          <w:rFonts w:ascii="Cambria" w:eastAsia="Cambria" w:hAnsi="Cambria" w:cs="Cambria"/>
          <w:w w:val="25"/>
        </w:rPr>
        <w:t xml:space="preserve">                                                         </w:t>
      </w:r>
    </w:p>
    <w:p w:rsidR="00905591" w:rsidRPr="001C66A5" w:rsidRDefault="001C66A5" w:rsidP="001C66A5">
      <w:pPr>
        <w:pStyle w:val="ListParagraph"/>
        <w:numPr>
          <w:ilvl w:val="0"/>
          <w:numId w:val="6"/>
        </w:numPr>
        <w:spacing w:line="282" w:lineRule="auto"/>
        <w:ind w:right="434"/>
        <w:rPr>
          <w:rFonts w:eastAsia="Cambria"/>
          <w:sz w:val="24"/>
          <w:szCs w:val="24"/>
        </w:rPr>
      </w:pPr>
      <w:r w:rsidRPr="001C66A5">
        <w:rPr>
          <w:rFonts w:eastAsia="Cambria"/>
          <w:sz w:val="24"/>
          <w:szCs w:val="24"/>
        </w:rPr>
        <w:t>Free to play game</w:t>
      </w:r>
    </w:p>
    <w:p w:rsidR="00905591" w:rsidRDefault="00905591">
      <w:pPr>
        <w:spacing w:before="6" w:line="100" w:lineRule="exact"/>
        <w:rPr>
          <w:sz w:val="10"/>
          <w:szCs w:val="10"/>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35" style="position:absolute;left:0;text-align:left;margin-left:86pt;margin-top:-6.1pt;width:440pt;height:42.5pt;z-index:-251656704;mso-position-horizontal-relative:page" coordorigin="1720,-122" coordsize="8800,850">
            <v:shape id="_x0000_s1037" style="position:absolute;left:1800;top:-112;width:8640;height:760" coordorigin="1800,-112" coordsize="8640,760" path="m1800,-112r,760l10440,648r,-760l1800,-112xe" fillcolor="red" stroked="f">
              <v:path arrowok="t"/>
            </v:shape>
            <v:shape id="_x0000_s1036"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REPL</w:t>
      </w:r>
      <w:r w:rsidR="0029499E">
        <w:rPr>
          <w:rFonts w:ascii="Cambria" w:eastAsia="Cambria" w:hAnsi="Cambria" w:cs="Cambria"/>
          <w:b/>
          <w:color w:val="FEFFFE"/>
          <w:spacing w:val="-5"/>
          <w:sz w:val="28"/>
          <w:szCs w:val="28"/>
        </w:rPr>
        <w:t>A</w:t>
      </w:r>
      <w:r w:rsidR="0029499E">
        <w:rPr>
          <w:rFonts w:ascii="Cambria" w:eastAsia="Cambria" w:hAnsi="Cambria" w:cs="Cambria"/>
          <w:b/>
          <w:color w:val="FEFFFE"/>
          <w:spacing w:val="-14"/>
          <w:sz w:val="28"/>
          <w:szCs w:val="28"/>
        </w:rPr>
        <w:t>Y</w:t>
      </w:r>
      <w:r w:rsidR="0029499E">
        <w:rPr>
          <w:rFonts w:ascii="Cambria" w:eastAsia="Cambria" w:hAnsi="Cambria" w:cs="Cambria"/>
          <w:b/>
          <w:color w:val="FEFFFE"/>
          <w:spacing w:val="15"/>
          <w:sz w:val="28"/>
          <w:szCs w:val="28"/>
        </w:rPr>
        <w:t>ABILI</w:t>
      </w:r>
      <w:r w:rsidR="0029499E">
        <w:rPr>
          <w:rFonts w:ascii="Cambria" w:eastAsia="Cambria" w:hAnsi="Cambria" w:cs="Cambria"/>
          <w:b/>
          <w:color w:val="FEFFFE"/>
          <w:sz w:val="28"/>
          <w:szCs w:val="28"/>
        </w:rPr>
        <w:t>T</w:t>
      </w:r>
      <w:r w:rsidR="0029499E">
        <w:rPr>
          <w:rFonts w:ascii="Cambria" w:eastAsia="Cambria" w:hAnsi="Cambria" w:cs="Cambria"/>
          <w:b/>
          <w:color w:val="FEFFFE"/>
          <w:spacing w:val="-46"/>
          <w:sz w:val="28"/>
          <w:szCs w:val="28"/>
        </w:rPr>
        <w:t xml:space="preserve"> </w:t>
      </w:r>
      <w:r w:rsidR="0029499E">
        <w:rPr>
          <w:rFonts w:ascii="Cambria" w:eastAsia="Cambria" w:hAnsi="Cambria" w:cs="Cambria"/>
          <w:b/>
          <w:color w:val="FEFFFE"/>
          <w:spacing w:val="15"/>
          <w:sz w:val="28"/>
          <w:szCs w:val="28"/>
        </w:rPr>
        <w:t>Y</w:t>
      </w:r>
      <w:r w:rsidR="0029499E">
        <w:rPr>
          <w:rFonts w:ascii="Cambria" w:eastAsia="Cambria" w:hAnsi="Cambria" w:cs="Cambria"/>
          <w:b/>
          <w:color w:val="FEFFFE"/>
          <w:spacing w:val="-15"/>
          <w:sz w:val="28"/>
          <w:szCs w:val="28"/>
        </w:rPr>
        <w:t xml:space="preserve"> </w:t>
      </w:r>
      <w:r w:rsidR="0029499E">
        <w:rPr>
          <w:rFonts w:ascii="Cambria" w:eastAsia="Cambria" w:hAnsi="Cambria" w:cs="Cambria"/>
          <w:b/>
          <w:color w:val="FEFFFE"/>
          <w:w w:val="25"/>
          <w:sz w:val="28"/>
          <w:szCs w:val="28"/>
        </w:rPr>
        <w:t> </w:t>
      </w:r>
    </w:p>
    <w:p w:rsidR="00905591" w:rsidRDefault="00905591">
      <w:pPr>
        <w:spacing w:before="6" w:line="120" w:lineRule="exact"/>
        <w:rPr>
          <w:sz w:val="12"/>
          <w:szCs w:val="12"/>
        </w:rPr>
      </w:pPr>
    </w:p>
    <w:p w:rsidR="00905591" w:rsidRDefault="00905591">
      <w:pPr>
        <w:spacing w:line="200" w:lineRule="exact"/>
      </w:pPr>
    </w:p>
    <w:p w:rsidR="0059188D" w:rsidRDefault="0029499E">
      <w:pPr>
        <w:ind w:left="100"/>
        <w:rPr>
          <w:rFonts w:ascii="Cambria" w:eastAsia="Cambria" w:hAnsi="Cambria" w:cs="Cambria"/>
          <w:spacing w:val="5"/>
          <w:w w:val="25"/>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4F520F" w:rsidRDefault="001C66A5" w:rsidP="001C66A5">
      <w:pPr>
        <w:pStyle w:val="ListParagraph"/>
        <w:numPr>
          <w:ilvl w:val="0"/>
          <w:numId w:val="6"/>
        </w:numPr>
        <w:spacing w:before="41"/>
        <w:rPr>
          <w:rFonts w:eastAsia="Cambria"/>
          <w:sz w:val="24"/>
          <w:szCs w:val="24"/>
        </w:rPr>
      </w:pPr>
      <w:r w:rsidRPr="004F520F">
        <w:rPr>
          <w:rFonts w:eastAsia="Cambria"/>
          <w:sz w:val="24"/>
          <w:szCs w:val="24"/>
        </w:rPr>
        <w:t>Option to beat high scores</w:t>
      </w:r>
    </w:p>
    <w:p w:rsidR="004F520F" w:rsidRPr="004F520F" w:rsidRDefault="004F520F" w:rsidP="001C66A5">
      <w:pPr>
        <w:pStyle w:val="ListParagraph"/>
        <w:numPr>
          <w:ilvl w:val="0"/>
          <w:numId w:val="6"/>
        </w:numPr>
        <w:spacing w:before="41"/>
        <w:rPr>
          <w:rFonts w:eastAsia="Cambria"/>
          <w:sz w:val="24"/>
          <w:szCs w:val="24"/>
        </w:rPr>
      </w:pPr>
      <w:r w:rsidRPr="004F520F">
        <w:rPr>
          <w:rFonts w:eastAsia="Cambria"/>
          <w:sz w:val="24"/>
          <w:szCs w:val="24"/>
        </w:rPr>
        <w:t>More maps available for play</w:t>
      </w:r>
    </w:p>
    <w:p w:rsidR="00905591" w:rsidRDefault="00905591">
      <w:pPr>
        <w:spacing w:before="8" w:line="140" w:lineRule="exact"/>
        <w:rPr>
          <w:sz w:val="14"/>
          <w:szCs w:val="14"/>
        </w:rPr>
      </w:pPr>
    </w:p>
    <w:p w:rsidR="00905591" w:rsidRDefault="00924929">
      <w:pPr>
        <w:spacing w:line="200" w:lineRule="exact"/>
      </w:pPr>
      <w:r w:rsidRPr="00924929">
        <w:rPr>
          <w:sz w:val="28"/>
          <w:szCs w:val="28"/>
        </w:rPr>
        <w:pict>
          <v:group id="_x0000_s1032" style="position:absolute;margin-left:86pt;margin-top:4.4pt;width:440pt;height:42pt;z-index:-251655680;mso-position-horizontal-relative:page" coordorigin="1720,-122" coordsize="8800,850">
            <v:shape id="_x0000_s1034" style="position:absolute;left:1800;top:-112;width:8640;height:760" coordorigin="1800,-112" coordsize="8640,760" path="m1800,-112r,760l10440,648r,-760l1800,-112xe" fillcolor="red" stroked="f">
              <v:path arrowok="t"/>
            </v:shape>
            <v:shape id="_x0000_s1033" style="position:absolute;left:1750;top:-42;width:8740;height:740" coordorigin="1750,-42" coordsize="8740,740" path="m1750,-42r8740,l10490,698r-8740,l1750,-42xe" filled="f" strokecolor="red" strokeweight="3pt">
              <v:path arrowok="t"/>
            </v:shape>
            <w10:wrap anchorx="page"/>
          </v:group>
        </w:pict>
      </w:r>
    </w:p>
    <w:p w:rsidR="00905591" w:rsidRPr="00E4147C" w:rsidRDefault="0029499E" w:rsidP="00E4147C">
      <w:pPr>
        <w:ind w:left="100"/>
        <w:rPr>
          <w:rFonts w:eastAsia="Cambria"/>
          <w:b/>
          <w:color w:val="FEFFFE"/>
          <w:spacing w:val="15"/>
          <w:w w:val="53"/>
          <w:sz w:val="28"/>
          <w:szCs w:val="28"/>
        </w:rPr>
      </w:pPr>
      <w:r w:rsidRPr="00E4147C">
        <w:rPr>
          <w:rFonts w:eastAsia="Cambria"/>
          <w:b/>
          <w:color w:val="FEFFFE"/>
          <w:spacing w:val="15"/>
          <w:sz w:val="28"/>
          <w:szCs w:val="28"/>
        </w:rPr>
        <w:t>S</w:t>
      </w:r>
      <w:r w:rsidRPr="00E4147C">
        <w:rPr>
          <w:rFonts w:eastAsia="Cambria"/>
          <w:b/>
          <w:color w:val="FEFFFE"/>
          <w:spacing w:val="12"/>
          <w:sz w:val="28"/>
          <w:szCs w:val="28"/>
        </w:rPr>
        <w:t>E</w:t>
      </w:r>
      <w:r w:rsidRPr="00E4147C">
        <w:rPr>
          <w:rFonts w:eastAsia="Cambria"/>
          <w:b/>
          <w:color w:val="FEFFFE"/>
          <w:spacing w:val="15"/>
          <w:sz w:val="28"/>
          <w:szCs w:val="28"/>
        </w:rPr>
        <w:t>QUE</w:t>
      </w:r>
      <w:r w:rsidR="00E4147C">
        <w:rPr>
          <w:rFonts w:eastAsia="Cambria"/>
          <w:b/>
          <w:color w:val="FEFFFE"/>
          <w:spacing w:val="15"/>
          <w:sz w:val="28"/>
          <w:szCs w:val="28"/>
        </w:rPr>
        <w:t>L</w:t>
      </w:r>
      <w:r w:rsidRPr="00E4147C">
        <w:rPr>
          <w:rFonts w:eastAsia="Cambria"/>
          <w:b/>
          <w:color w:val="FEFFFE"/>
          <w:spacing w:val="15"/>
          <w:w w:val="53"/>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4F520F" w:rsidRDefault="0029499E" w:rsidP="004F520F">
      <w:pPr>
        <w:ind w:left="100"/>
        <w:rPr>
          <w:rFonts w:ascii="Cambria" w:eastAsia="Cambria" w:hAnsi="Cambria" w:cs="Cambria"/>
        </w:rPr>
      </w:pPr>
      <w:r>
        <w:rPr>
          <w:rFonts w:ascii="Cambria" w:eastAsia="Cambria" w:hAnsi="Cambria" w:cs="Cambria"/>
          <w:w w:val="25"/>
        </w:rPr>
        <w:t xml:space="preserve">                                                                </w:t>
      </w:r>
      <w:r>
        <w:rPr>
          <w:rFonts w:ascii="Cambria" w:eastAsia="Cambria" w:hAnsi="Cambria" w:cs="Cambria"/>
          <w:spacing w:val="5"/>
          <w:w w:val="25"/>
        </w:rPr>
        <w:t xml:space="preserve"> </w:t>
      </w:r>
    </w:p>
    <w:p w:rsidR="00905591" w:rsidRPr="004F520F" w:rsidRDefault="004F520F" w:rsidP="004F520F">
      <w:pPr>
        <w:pStyle w:val="ListParagraph"/>
        <w:numPr>
          <w:ilvl w:val="0"/>
          <w:numId w:val="7"/>
        </w:numPr>
        <w:rPr>
          <w:rFonts w:eastAsia="Cambria"/>
          <w:sz w:val="24"/>
          <w:szCs w:val="24"/>
        </w:rPr>
      </w:pPr>
      <w:r w:rsidRPr="004F520F">
        <w:rPr>
          <w:rFonts w:eastAsia="Cambria"/>
          <w:sz w:val="24"/>
          <w:szCs w:val="24"/>
        </w:rPr>
        <w:t>Currently there is no sequel in mind, and no further progression on the game.</w:t>
      </w:r>
      <w:r w:rsidR="0029499E" w:rsidRPr="004F520F">
        <w:rPr>
          <w:rFonts w:eastAsia="Cambria"/>
          <w:w w:val="25"/>
          <w:sz w:val="24"/>
          <w:szCs w:val="24"/>
        </w:rPr>
        <w:t>     </w:t>
      </w:r>
    </w:p>
    <w:p w:rsidR="00905591" w:rsidRDefault="00905591">
      <w:pPr>
        <w:spacing w:before="8" w:line="140" w:lineRule="exact"/>
        <w:rPr>
          <w:sz w:val="14"/>
          <w:szCs w:val="14"/>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29" style="position:absolute;left:0;text-align:left;margin-left:86pt;margin-top:-6.1pt;width:440pt;height:42.5pt;z-index:-251654656;mso-position-horizontal-relative:page" coordorigin="1720,-122" coordsize="8800,850">
            <v:shape id="_x0000_s1031" style="position:absolute;left:1800;top:-112;width:8640;height:760" coordorigin="1800,-112" coordsize="8640,760" path="m1800,-112r,760l10440,648r,-760l1800,-112xe" fillcolor="red" stroked="f">
              <v:path arrowok="t"/>
            </v:shape>
            <v:shape id="_x0000_s1030"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5"/>
          <w:sz w:val="28"/>
          <w:szCs w:val="28"/>
        </w:rPr>
        <w:t>INSPIR</w:t>
      </w:r>
      <w:r w:rsidR="0029499E">
        <w:rPr>
          <w:rFonts w:ascii="Cambria" w:eastAsia="Cambria" w:hAnsi="Cambria" w:cs="Cambria"/>
          <w:b/>
          <w:color w:val="FEFFFE"/>
          <w:spacing w:val="-8"/>
          <w:sz w:val="28"/>
          <w:szCs w:val="28"/>
        </w:rPr>
        <w:t>A</w:t>
      </w:r>
      <w:r w:rsidR="0029499E">
        <w:rPr>
          <w:rFonts w:ascii="Cambria" w:eastAsia="Cambria" w:hAnsi="Cambria" w:cs="Cambria"/>
          <w:b/>
          <w:color w:val="FEFFFE"/>
          <w:spacing w:val="15"/>
          <w:sz w:val="28"/>
          <w:szCs w:val="28"/>
        </w:rPr>
        <w:t>TIONS</w:t>
      </w:r>
      <w:r w:rsidR="004F520F">
        <w:rPr>
          <w:rFonts w:ascii="Cambria" w:eastAsia="Cambria" w:hAnsi="Cambria" w:cs="Cambria"/>
          <w:b/>
          <w:color w:val="FEFFFE"/>
          <w:spacing w:val="15"/>
          <w:sz w:val="28"/>
          <w:szCs w:val="28"/>
        </w:rPr>
        <w:t xml:space="preserve"> &amp; EXAMPLES</w:t>
      </w:r>
      <w:r w:rsidR="0029499E">
        <w:rPr>
          <w:rFonts w:ascii="Cambria" w:eastAsia="Cambria" w:hAnsi="Cambria" w:cs="Cambria"/>
          <w:b/>
          <w:color w:val="FEFFFE"/>
          <w:w w:val="2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905591" w:rsidRDefault="0029499E">
      <w:pPr>
        <w:spacing w:line="282" w:lineRule="auto"/>
        <w:ind w:left="100" w:right="169"/>
        <w:rPr>
          <w:rFonts w:ascii="Cambria" w:eastAsia="Cambria" w:hAnsi="Cambria" w:cs="Cambria"/>
        </w:rPr>
      </w:pPr>
      <w:r>
        <w:rPr>
          <w:rFonts w:ascii="Cambria" w:eastAsia="Cambria" w:hAnsi="Cambria" w:cs="Cambria"/>
          <w:w w:val="25"/>
        </w:rPr>
        <w:t xml:space="preserve">                                                                </w:t>
      </w:r>
      <w:r>
        <w:rPr>
          <w:rFonts w:ascii="Cambria" w:eastAsia="Cambria" w:hAnsi="Cambria" w:cs="Cambria"/>
          <w:spacing w:val="5"/>
          <w:w w:val="25"/>
        </w:rPr>
        <w:t xml:space="preserve"> </w:t>
      </w:r>
    </w:p>
    <w:p w:rsidR="004F520F" w:rsidRPr="004F520F" w:rsidRDefault="004F520F" w:rsidP="004F520F">
      <w:pPr>
        <w:pStyle w:val="ListParagraph"/>
        <w:numPr>
          <w:ilvl w:val="0"/>
          <w:numId w:val="7"/>
        </w:numPr>
        <w:spacing w:line="282" w:lineRule="auto"/>
        <w:ind w:right="169"/>
        <w:rPr>
          <w:rFonts w:eastAsia="Cambria"/>
          <w:sz w:val="24"/>
          <w:szCs w:val="24"/>
        </w:rPr>
      </w:pPr>
      <w:r w:rsidRPr="004F520F">
        <w:rPr>
          <w:rFonts w:eastAsia="Cambria"/>
          <w:sz w:val="24"/>
          <w:szCs w:val="24"/>
        </w:rPr>
        <w:t>Game</w:t>
      </w:r>
      <w:r>
        <w:rPr>
          <w:rFonts w:eastAsia="Cambria"/>
          <w:sz w:val="24"/>
          <w:szCs w:val="24"/>
        </w:rPr>
        <w:t xml:space="preserve"> design was inspired by Pac-man and bomber man arcade style games. </w:t>
      </w:r>
    </w:p>
    <w:p w:rsidR="00905591" w:rsidRDefault="00905591">
      <w:pPr>
        <w:spacing w:before="6" w:line="100" w:lineRule="exact"/>
        <w:rPr>
          <w:sz w:val="10"/>
          <w:szCs w:val="10"/>
        </w:rPr>
      </w:pPr>
    </w:p>
    <w:p w:rsidR="00905591" w:rsidRDefault="00905591">
      <w:pPr>
        <w:spacing w:line="200" w:lineRule="exact"/>
      </w:pPr>
    </w:p>
    <w:p w:rsidR="00905591" w:rsidRDefault="00924929">
      <w:pPr>
        <w:ind w:left="100"/>
        <w:rPr>
          <w:rFonts w:ascii="Cambria" w:eastAsia="Cambria" w:hAnsi="Cambria" w:cs="Cambria"/>
          <w:sz w:val="28"/>
          <w:szCs w:val="28"/>
        </w:rPr>
      </w:pPr>
      <w:r w:rsidRPr="00924929">
        <w:pict>
          <v:group id="_x0000_s1026" style="position:absolute;left:0;text-align:left;margin-left:86pt;margin-top:-6.1pt;width:440pt;height:42.5pt;z-index:-251653632;mso-position-horizontal-relative:page" coordorigin="1720,-122" coordsize="8800,850">
            <v:shape id="_x0000_s1028" style="position:absolute;left:1800;top:-112;width:8640;height:760" coordorigin="1800,-112" coordsize="8640,760" path="m1800,-112r,760l10440,648r,-760l1800,-112xe" fillcolor="red" stroked="f">
              <v:path arrowok="t"/>
            </v:shape>
            <v:shape id="_x0000_s1027" style="position:absolute;left:1750;top:-42;width:8740;height:740" coordorigin="1750,-42" coordsize="8740,740" path="m1750,-42r8740,l10490,698r-8740,l1750,-42xe" filled="f" strokecolor="red" strokeweight="3pt">
              <v:path arrowok="t"/>
            </v:shape>
            <w10:wrap anchorx="page"/>
          </v:group>
        </w:pict>
      </w:r>
      <w:r w:rsidR="0029499E">
        <w:rPr>
          <w:rFonts w:ascii="Cambria" w:eastAsia="Cambria" w:hAnsi="Cambria" w:cs="Cambria"/>
          <w:b/>
          <w:color w:val="FEFFFE"/>
          <w:spacing w:val="12"/>
          <w:sz w:val="28"/>
          <w:szCs w:val="28"/>
        </w:rPr>
        <w:t>A</w:t>
      </w:r>
      <w:r w:rsidR="00630EA2">
        <w:rPr>
          <w:rFonts w:ascii="Cambria" w:eastAsia="Cambria" w:hAnsi="Cambria" w:cs="Cambria"/>
          <w:b/>
          <w:color w:val="FEFFFE"/>
          <w:spacing w:val="15"/>
          <w:sz w:val="28"/>
          <w:szCs w:val="28"/>
        </w:rPr>
        <w:t>SSET LIST</w:t>
      </w:r>
      <w:r w:rsidR="004F520F">
        <w:rPr>
          <w:rFonts w:ascii="Cambria" w:eastAsia="Cambria" w:hAnsi="Cambria" w:cs="Cambria"/>
          <w:b/>
          <w:color w:val="FEFFFE"/>
          <w:spacing w:val="15"/>
          <w:sz w:val="28"/>
          <w:szCs w:val="28"/>
        </w:rPr>
        <w:t xml:space="preserve"> </w:t>
      </w:r>
    </w:p>
    <w:p w:rsidR="00905591" w:rsidRDefault="00905591">
      <w:pPr>
        <w:spacing w:before="6" w:line="120" w:lineRule="exact"/>
        <w:rPr>
          <w:sz w:val="12"/>
          <w:szCs w:val="12"/>
        </w:rPr>
      </w:pPr>
    </w:p>
    <w:p w:rsidR="00905591" w:rsidRDefault="00905591">
      <w:pPr>
        <w:spacing w:line="200" w:lineRule="exact"/>
      </w:pPr>
    </w:p>
    <w:p w:rsidR="00905591" w:rsidRDefault="0029499E">
      <w:pPr>
        <w:ind w:left="100"/>
        <w:rPr>
          <w:rFonts w:ascii="Cambria" w:eastAsia="Cambria" w:hAnsi="Cambria" w:cs="Cambria"/>
        </w:rPr>
      </w:pPr>
      <w:r>
        <w:rPr>
          <w:rFonts w:ascii="Cambria" w:eastAsia="Cambria" w:hAnsi="Cambria" w:cs="Cambria"/>
          <w:w w:val="25"/>
        </w:rPr>
        <w:t xml:space="preserve">                                                                </w:t>
      </w:r>
      <w:r>
        <w:rPr>
          <w:rFonts w:ascii="Cambria" w:eastAsia="Cambria" w:hAnsi="Cambria" w:cs="Cambria"/>
          <w:spacing w:val="5"/>
          <w:w w:val="25"/>
        </w:rPr>
        <w:t xml:space="preserve"> </w:t>
      </w:r>
      <w:r>
        <w:rPr>
          <w:rFonts w:ascii="Cambria" w:eastAsia="Cambria" w:hAnsi="Cambria" w:cs="Cambria"/>
          <w:w w:val="56"/>
        </w:rPr>
        <w:t xml:space="preserve">A </w:t>
      </w:r>
      <w:r>
        <w:rPr>
          <w:rFonts w:ascii="Cambria" w:eastAsia="Cambria" w:hAnsi="Cambria" w:cs="Cambria"/>
          <w:spacing w:val="25"/>
          <w:w w:val="56"/>
        </w:rPr>
        <w:t xml:space="preserve"> </w:t>
      </w:r>
      <w:r>
        <w:rPr>
          <w:rFonts w:ascii="Cambria" w:eastAsia="Cambria" w:hAnsi="Cambria" w:cs="Cambria"/>
          <w:w w:val="56"/>
        </w:rPr>
        <w:t> </w:t>
      </w:r>
      <w:r>
        <w:rPr>
          <w:rFonts w:ascii="Cambria" w:eastAsia="Cambria" w:hAnsi="Cambria" w:cs="Cambria"/>
        </w:rPr>
        <w:t>list</w:t>
      </w:r>
      <w:r>
        <w:rPr>
          <w:rFonts w:ascii="Cambria" w:eastAsia="Cambria" w:hAnsi="Cambria" w:cs="Cambria"/>
          <w:w w:val="25"/>
        </w:rPr>
        <w:t xml:space="preserve">    </w:t>
      </w:r>
      <w:r>
        <w:rPr>
          <w:rFonts w:ascii="Cambria" w:eastAsia="Cambria" w:hAnsi="Cambria" w:cs="Cambria"/>
        </w:rPr>
        <w:t>or</w:t>
      </w:r>
      <w:r>
        <w:rPr>
          <w:rFonts w:ascii="Cambria" w:eastAsia="Cambria" w:hAnsi="Cambria" w:cs="Cambria"/>
          <w:w w:val="25"/>
        </w:rPr>
        <w:t xml:space="preserve">    </w:t>
      </w:r>
      <w:r>
        <w:rPr>
          <w:rFonts w:ascii="Cambria" w:eastAsia="Cambria" w:hAnsi="Cambria" w:cs="Cambria"/>
        </w:rPr>
        <w:t>art</w:t>
      </w:r>
      <w:r>
        <w:rPr>
          <w:rFonts w:ascii="Cambria" w:eastAsia="Cambria" w:hAnsi="Cambria" w:cs="Cambria"/>
          <w:w w:val="25"/>
        </w:rPr>
        <w:t xml:space="preserve">    </w:t>
      </w:r>
      <w:r>
        <w:rPr>
          <w:rFonts w:ascii="Cambria" w:eastAsia="Cambria" w:hAnsi="Cambria" w:cs="Cambria"/>
        </w:rPr>
        <w:t>and</w:t>
      </w:r>
      <w:r>
        <w:rPr>
          <w:rFonts w:ascii="Cambria" w:eastAsia="Cambria" w:hAnsi="Cambria" w:cs="Cambria"/>
          <w:w w:val="25"/>
        </w:rPr>
        <w:t xml:space="preserve">    </w:t>
      </w:r>
      <w:r>
        <w:rPr>
          <w:rFonts w:ascii="Cambria" w:eastAsia="Cambria" w:hAnsi="Cambria" w:cs="Cambria"/>
        </w:rPr>
        <w:t>music</w:t>
      </w:r>
      <w:r>
        <w:rPr>
          <w:rFonts w:ascii="Cambria" w:eastAsia="Cambria" w:hAnsi="Cambria" w:cs="Cambria"/>
          <w:w w:val="25"/>
        </w:rPr>
        <w:t xml:space="preserve">    </w:t>
      </w:r>
      <w:r>
        <w:rPr>
          <w:rFonts w:ascii="Cambria" w:eastAsia="Cambria" w:hAnsi="Cambria" w:cs="Cambria"/>
        </w:rPr>
        <w:t>assets</w:t>
      </w:r>
      <w:r>
        <w:rPr>
          <w:rFonts w:ascii="Cambria" w:eastAsia="Cambria" w:hAnsi="Cambria" w:cs="Cambria"/>
          <w:w w:val="25"/>
        </w:rPr>
        <w:t xml:space="preserve">    </w:t>
      </w:r>
      <w:r>
        <w:rPr>
          <w:rFonts w:ascii="Cambria" w:eastAsia="Cambria" w:hAnsi="Cambria" w:cs="Cambria"/>
        </w:rPr>
        <w:t>that</w:t>
      </w:r>
      <w:r>
        <w:rPr>
          <w:rFonts w:ascii="Cambria" w:eastAsia="Cambria" w:hAnsi="Cambria" w:cs="Cambria"/>
          <w:w w:val="25"/>
        </w:rPr>
        <w:t xml:space="preserve">    </w:t>
      </w:r>
      <w:r>
        <w:rPr>
          <w:rFonts w:ascii="Cambria" w:eastAsia="Cambria" w:hAnsi="Cambria" w:cs="Cambria"/>
        </w:rPr>
        <w:t>a</w:t>
      </w:r>
      <w:r>
        <w:rPr>
          <w:rFonts w:ascii="Cambria" w:eastAsia="Cambria" w:hAnsi="Cambria" w:cs="Cambria"/>
          <w:spacing w:val="-3"/>
        </w:rPr>
        <w:t>r</w:t>
      </w:r>
      <w:r>
        <w:rPr>
          <w:rFonts w:ascii="Cambria" w:eastAsia="Cambria" w:hAnsi="Cambria" w:cs="Cambria"/>
        </w:rPr>
        <w:t>e</w:t>
      </w:r>
      <w:r>
        <w:rPr>
          <w:rFonts w:ascii="Cambria" w:eastAsia="Cambria" w:hAnsi="Cambria" w:cs="Cambria"/>
          <w:w w:val="25"/>
        </w:rPr>
        <w:t xml:space="preserve">    </w:t>
      </w:r>
      <w:r>
        <w:rPr>
          <w:rFonts w:ascii="Cambria" w:eastAsia="Cambria" w:hAnsi="Cambria" w:cs="Cambria"/>
        </w:rPr>
        <w:t>needed</w:t>
      </w:r>
      <w:r>
        <w:rPr>
          <w:rFonts w:ascii="Cambria" w:eastAsia="Cambria" w:hAnsi="Cambria" w:cs="Cambria"/>
          <w:w w:val="25"/>
        </w:rPr>
        <w:t xml:space="preserve">    </w:t>
      </w:r>
      <w:r>
        <w:rPr>
          <w:rFonts w:ascii="Cambria" w:eastAsia="Cambria" w:hAnsi="Cambria" w:cs="Cambria"/>
          <w:spacing w:val="-2"/>
        </w:rPr>
        <w:t>f</w:t>
      </w:r>
      <w:r>
        <w:rPr>
          <w:rFonts w:ascii="Cambria" w:eastAsia="Cambria" w:hAnsi="Cambria" w:cs="Cambria"/>
        </w:rPr>
        <w:t>or</w:t>
      </w:r>
      <w:r>
        <w:rPr>
          <w:rFonts w:ascii="Cambria" w:eastAsia="Cambria" w:hAnsi="Cambria" w:cs="Cambria"/>
          <w:w w:val="25"/>
        </w:rPr>
        <w:t xml:space="preserve">    </w:t>
      </w:r>
      <w:r>
        <w:rPr>
          <w:rFonts w:ascii="Cambria" w:eastAsia="Cambria" w:hAnsi="Cambria" w:cs="Cambria"/>
        </w:rPr>
        <w:t>the</w:t>
      </w:r>
      <w:r>
        <w:rPr>
          <w:rFonts w:ascii="Cambria" w:eastAsia="Cambria" w:hAnsi="Cambria" w:cs="Cambria"/>
          <w:w w:val="25"/>
        </w:rPr>
        <w:t xml:space="preserve">    </w:t>
      </w:r>
      <w:r>
        <w:rPr>
          <w:rFonts w:ascii="Cambria" w:eastAsia="Cambria" w:hAnsi="Cambria" w:cs="Cambria"/>
          <w:spacing w:val="-2"/>
        </w:rPr>
        <w:t>g</w:t>
      </w:r>
      <w:r>
        <w:rPr>
          <w:rFonts w:ascii="Cambria" w:eastAsia="Cambria" w:hAnsi="Cambria" w:cs="Cambria"/>
        </w:rPr>
        <w:t>ame,</w:t>
      </w:r>
      <w:r>
        <w:rPr>
          <w:rFonts w:ascii="Cambria" w:eastAsia="Cambria" w:hAnsi="Cambria" w:cs="Cambria"/>
          <w:w w:val="25"/>
        </w:rPr>
        <w:t xml:space="preserve">    </w:t>
      </w:r>
      <w:r>
        <w:rPr>
          <w:rFonts w:ascii="Cambria" w:eastAsia="Cambria" w:hAnsi="Cambria" w:cs="Cambria"/>
        </w:rPr>
        <w:t>be</w:t>
      </w:r>
      <w:r>
        <w:rPr>
          <w:rFonts w:ascii="Cambria" w:eastAsia="Cambria" w:hAnsi="Cambria" w:cs="Cambria"/>
          <w:w w:val="25"/>
        </w:rPr>
        <w:t xml:space="preserve">    </w:t>
      </w:r>
      <w:r>
        <w:rPr>
          <w:rFonts w:ascii="Cambria" w:eastAsia="Cambria" w:hAnsi="Cambria" w:cs="Cambria"/>
        </w:rPr>
        <w:t>as</w:t>
      </w:r>
      <w:r>
        <w:rPr>
          <w:rFonts w:ascii="Cambria" w:eastAsia="Cambria" w:hAnsi="Cambria" w:cs="Cambria"/>
          <w:w w:val="25"/>
        </w:rPr>
        <w:t xml:space="preserve">    </w:t>
      </w:r>
      <w:proofErr w:type="spellStart"/>
      <w:r>
        <w:rPr>
          <w:rFonts w:ascii="Cambria" w:eastAsia="Cambria" w:hAnsi="Cambria" w:cs="Cambria"/>
        </w:rPr>
        <w:t>speci</w:t>
      </w:r>
      <w:r>
        <w:rPr>
          <w:rFonts w:ascii="Cambria" w:eastAsia="Cambria" w:hAnsi="Cambria" w:cs="Cambria"/>
          <w:w w:val="48"/>
        </w:rPr>
        <w:t>K</w:t>
      </w:r>
      <w:r>
        <w:rPr>
          <w:rFonts w:ascii="Cambria" w:eastAsia="Cambria" w:hAnsi="Cambria" w:cs="Cambria"/>
        </w:rPr>
        <w:t>ic</w:t>
      </w:r>
      <w:proofErr w:type="spellEnd"/>
      <w:r>
        <w:rPr>
          <w:rFonts w:ascii="Cambria" w:eastAsia="Cambria" w:hAnsi="Cambria" w:cs="Cambria"/>
          <w:w w:val="25"/>
        </w:rPr>
        <w:t xml:space="preserve">    </w:t>
      </w:r>
      <w:r>
        <w:rPr>
          <w:rFonts w:ascii="Cambria" w:eastAsia="Cambria" w:hAnsi="Cambria" w:cs="Cambria"/>
        </w:rPr>
        <w:t>as</w:t>
      </w:r>
      <w:r>
        <w:rPr>
          <w:rFonts w:ascii="Cambria" w:eastAsia="Cambria" w:hAnsi="Cambria" w:cs="Cambria"/>
          <w:w w:val="25"/>
        </w:rPr>
        <w:t xml:space="preserve">    </w:t>
      </w:r>
      <w:r>
        <w:rPr>
          <w:rFonts w:ascii="Cambria" w:eastAsia="Cambria" w:hAnsi="Cambria" w:cs="Cambria"/>
        </w:rPr>
        <w:t>possible,</w:t>
      </w:r>
      <w:r>
        <w:rPr>
          <w:rFonts w:ascii="Cambria" w:eastAsia="Cambria" w:hAnsi="Cambria" w:cs="Cambria"/>
          <w:w w:val="25"/>
        </w:rPr>
        <w:t xml:space="preserve">    </w:t>
      </w:r>
      <w:r>
        <w:rPr>
          <w:rFonts w:ascii="Cambria" w:eastAsia="Cambria" w:hAnsi="Cambria" w:cs="Cambria"/>
        </w:rPr>
        <w:t>include</w:t>
      </w:r>
      <w:r>
        <w:rPr>
          <w:rFonts w:ascii="Cambria" w:eastAsia="Cambria" w:hAnsi="Cambria" w:cs="Cambria"/>
          <w:w w:val="25"/>
        </w:rPr>
        <w:t xml:space="preserve">    </w:t>
      </w:r>
    </w:p>
    <w:p w:rsidR="00905591" w:rsidRDefault="0029499E">
      <w:pPr>
        <w:spacing w:before="41"/>
        <w:ind w:left="100"/>
        <w:rPr>
          <w:rFonts w:ascii="Cambria" w:eastAsia="Cambria" w:hAnsi="Cambria" w:cs="Cambria"/>
        </w:rPr>
        <w:sectPr w:rsidR="00905591">
          <w:headerReference w:type="default" r:id="rId7"/>
          <w:pgSz w:w="12240" w:h="15840"/>
          <w:pgMar w:top="1460" w:right="1660" w:bottom="280" w:left="1700" w:header="0" w:footer="1080" w:gutter="0"/>
          <w:cols w:space="720"/>
        </w:sectPr>
      </w:pPr>
      <w:proofErr w:type="gramStart"/>
      <w:r>
        <w:rPr>
          <w:rFonts w:ascii="Cambria" w:eastAsia="Cambria" w:hAnsi="Cambria" w:cs="Cambria"/>
        </w:rPr>
        <w:t>animations</w:t>
      </w:r>
      <w:proofErr w:type="gramEnd"/>
      <w:r>
        <w:rPr>
          <w:rFonts w:ascii="Cambria" w:eastAsia="Cambria" w:hAnsi="Cambria" w:cs="Cambria"/>
        </w:rPr>
        <w:t>,</w:t>
      </w:r>
      <w:r>
        <w:rPr>
          <w:rFonts w:ascii="Cambria" w:eastAsia="Cambria" w:hAnsi="Cambria" w:cs="Cambria"/>
          <w:spacing w:val="-11"/>
        </w:rPr>
        <w:t xml:space="preserve"> </w:t>
      </w:r>
      <w:r>
        <w:rPr>
          <w:rFonts w:ascii="Cambria" w:eastAsia="Cambria" w:hAnsi="Cambria" w:cs="Cambria"/>
        </w:rPr>
        <w:t> dif</w:t>
      </w:r>
      <w:r>
        <w:rPr>
          <w:rFonts w:ascii="Cambria" w:eastAsia="Cambria" w:hAnsi="Cambria" w:cs="Cambria"/>
          <w:spacing w:val="-2"/>
        </w:rPr>
        <w:t>f</w:t>
      </w:r>
      <w:r>
        <w:rPr>
          <w:rFonts w:ascii="Cambria" w:eastAsia="Cambria" w:hAnsi="Cambria" w:cs="Cambria"/>
        </w:rPr>
        <w:t>e</w:t>
      </w:r>
      <w:r>
        <w:rPr>
          <w:rFonts w:ascii="Cambria" w:eastAsia="Cambria" w:hAnsi="Cambria" w:cs="Cambria"/>
          <w:spacing w:val="-3"/>
        </w:rPr>
        <w:t>r</w:t>
      </w:r>
      <w:r>
        <w:rPr>
          <w:rFonts w:ascii="Cambria" w:eastAsia="Cambria" w:hAnsi="Cambria" w:cs="Cambria"/>
        </w:rPr>
        <w:t>ent</w:t>
      </w:r>
      <w:r>
        <w:rPr>
          <w:rFonts w:ascii="Cambria" w:eastAsia="Cambria" w:hAnsi="Cambria" w:cs="Cambria"/>
          <w:w w:val="25"/>
        </w:rPr>
        <w:t xml:space="preserve">    </w:t>
      </w:r>
      <w:r>
        <w:rPr>
          <w:rFonts w:ascii="Cambria" w:eastAsia="Cambria" w:hAnsi="Cambria" w:cs="Cambria"/>
        </w:rPr>
        <w:t>sound</w:t>
      </w:r>
      <w:r>
        <w:rPr>
          <w:rFonts w:ascii="Cambria" w:eastAsia="Cambria" w:hAnsi="Cambria" w:cs="Cambria"/>
          <w:w w:val="25"/>
        </w:rPr>
        <w:t xml:space="preserve">    </w:t>
      </w:r>
      <w:r>
        <w:rPr>
          <w:rFonts w:ascii="Cambria" w:eastAsia="Cambria" w:hAnsi="Cambria" w:cs="Cambria"/>
        </w:rPr>
        <w:t>ef</w:t>
      </w:r>
      <w:r>
        <w:rPr>
          <w:rFonts w:ascii="Cambria" w:eastAsia="Cambria" w:hAnsi="Cambria" w:cs="Cambria"/>
          <w:spacing w:val="-2"/>
        </w:rPr>
        <w:t>f</w:t>
      </w:r>
      <w:r>
        <w:rPr>
          <w:rFonts w:ascii="Cambria" w:eastAsia="Cambria" w:hAnsi="Cambria" w:cs="Cambria"/>
        </w:rPr>
        <w:t>ects,</w:t>
      </w:r>
      <w:r>
        <w:rPr>
          <w:rFonts w:ascii="Cambria" w:eastAsia="Cambria" w:hAnsi="Cambria" w:cs="Cambria"/>
          <w:w w:val="25"/>
        </w:rPr>
        <w:t xml:space="preserve">    </w:t>
      </w:r>
      <w:r>
        <w:rPr>
          <w:rFonts w:ascii="Cambria" w:eastAsia="Cambria" w:hAnsi="Cambria" w:cs="Cambria"/>
          <w:spacing w:val="-4"/>
        </w:rPr>
        <w:t>v</w:t>
      </w:r>
      <w:r>
        <w:rPr>
          <w:rFonts w:ascii="Cambria" w:eastAsia="Cambria" w:hAnsi="Cambria" w:cs="Cambria"/>
        </w:rPr>
        <w:t>ariations</w:t>
      </w:r>
      <w:r>
        <w:rPr>
          <w:rFonts w:ascii="Cambria" w:eastAsia="Cambria" w:hAnsi="Cambria" w:cs="Cambria"/>
          <w:w w:val="25"/>
        </w:rPr>
        <w:t xml:space="preserve">    </w:t>
      </w:r>
      <w:r>
        <w:rPr>
          <w:rFonts w:ascii="Cambria" w:eastAsia="Cambria" w:hAnsi="Cambria" w:cs="Cambria"/>
        </w:rPr>
        <w:t>in</w:t>
      </w:r>
      <w:r>
        <w:rPr>
          <w:rFonts w:ascii="Cambria" w:eastAsia="Cambria" w:hAnsi="Cambria" w:cs="Cambria"/>
          <w:w w:val="25"/>
        </w:rPr>
        <w:t xml:space="preserve">    </w:t>
      </w:r>
      <w:r>
        <w:rPr>
          <w:rFonts w:ascii="Cambria" w:eastAsia="Cambria" w:hAnsi="Cambria" w:cs="Cambria"/>
        </w:rPr>
        <w:t>art</w:t>
      </w:r>
      <w:r>
        <w:rPr>
          <w:rFonts w:ascii="Cambria" w:eastAsia="Cambria" w:hAnsi="Cambria" w:cs="Cambria"/>
          <w:w w:val="25"/>
        </w:rPr>
        <w:t xml:space="preserve">    </w:t>
      </w:r>
      <w:r>
        <w:rPr>
          <w:rFonts w:ascii="Cambria" w:eastAsia="Cambria" w:hAnsi="Cambria" w:cs="Cambria"/>
        </w:rPr>
        <w:t>this</w:t>
      </w:r>
      <w:r>
        <w:rPr>
          <w:rFonts w:ascii="Cambria" w:eastAsia="Cambria" w:hAnsi="Cambria" w:cs="Cambria"/>
          <w:w w:val="25"/>
        </w:rPr>
        <w:t xml:space="preserve">    </w:t>
      </w:r>
      <w:r>
        <w:rPr>
          <w:rFonts w:ascii="Cambria" w:eastAsia="Cambria" w:hAnsi="Cambria" w:cs="Cambria"/>
        </w:rPr>
        <w:t>will</w:t>
      </w:r>
      <w:r>
        <w:rPr>
          <w:rFonts w:ascii="Cambria" w:eastAsia="Cambria" w:hAnsi="Cambria" w:cs="Cambria"/>
          <w:w w:val="25"/>
        </w:rPr>
        <w:t xml:space="preserve">    </w:t>
      </w:r>
      <w:r>
        <w:rPr>
          <w:rFonts w:ascii="Cambria" w:eastAsia="Cambria" w:hAnsi="Cambria" w:cs="Cambria"/>
        </w:rPr>
        <w:t>help</w:t>
      </w:r>
      <w:r>
        <w:rPr>
          <w:rFonts w:ascii="Cambria" w:eastAsia="Cambria" w:hAnsi="Cambria" w:cs="Cambria"/>
          <w:w w:val="25"/>
        </w:rPr>
        <w:t xml:space="preserve">    </w:t>
      </w:r>
      <w:r>
        <w:rPr>
          <w:rFonts w:ascii="Cambria" w:eastAsia="Cambria" w:hAnsi="Cambria" w:cs="Cambria"/>
        </w:rPr>
        <w:t>the</w:t>
      </w:r>
      <w:r>
        <w:rPr>
          <w:rFonts w:ascii="Cambria" w:eastAsia="Cambria" w:hAnsi="Cambria" w:cs="Cambria"/>
          <w:w w:val="25"/>
        </w:rPr>
        <w:t xml:space="preserve">    </w:t>
      </w:r>
      <w:r>
        <w:rPr>
          <w:rFonts w:ascii="Cambria" w:eastAsia="Cambria" w:hAnsi="Cambria" w:cs="Cambria"/>
        </w:rPr>
        <w:t>artists</w:t>
      </w:r>
      <w:r>
        <w:rPr>
          <w:rFonts w:ascii="Cambria" w:eastAsia="Cambria" w:hAnsi="Cambria" w:cs="Cambria"/>
          <w:w w:val="25"/>
        </w:rPr>
        <w:t xml:space="preserve">    </w:t>
      </w:r>
      <w:r>
        <w:rPr>
          <w:rFonts w:ascii="Cambria" w:eastAsia="Cambria" w:hAnsi="Cambria" w:cs="Cambria"/>
        </w:rPr>
        <w:t>and</w:t>
      </w:r>
      <w:r>
        <w:rPr>
          <w:rFonts w:ascii="Cambria" w:eastAsia="Cambria" w:hAnsi="Cambria" w:cs="Cambria"/>
          <w:w w:val="25"/>
        </w:rPr>
        <w:t xml:space="preserve">    </w:t>
      </w:r>
      <w:r>
        <w:rPr>
          <w:rFonts w:ascii="Cambria" w:eastAsia="Cambria" w:hAnsi="Cambria" w:cs="Cambria"/>
        </w:rPr>
        <w:t>music</w:t>
      </w:r>
      <w:r>
        <w:rPr>
          <w:rFonts w:ascii="Cambria" w:eastAsia="Cambria" w:hAnsi="Cambria" w:cs="Cambria"/>
          <w:w w:val="25"/>
        </w:rPr>
        <w:t xml:space="preserve">    </w:t>
      </w:r>
      <w:r>
        <w:rPr>
          <w:rFonts w:ascii="Cambria" w:eastAsia="Cambria" w:hAnsi="Cambria" w:cs="Cambria"/>
        </w:rPr>
        <w:t>designers</w:t>
      </w:r>
      <w:r>
        <w:rPr>
          <w:rFonts w:ascii="Cambria" w:eastAsia="Cambria" w:hAnsi="Cambria" w:cs="Cambria"/>
          <w:w w:val="25"/>
        </w:rPr>
        <w:t xml:space="preserve">    </w:t>
      </w:r>
      <w:r>
        <w:rPr>
          <w:rFonts w:ascii="Cambria" w:eastAsia="Cambria" w:hAnsi="Cambria" w:cs="Cambria"/>
        </w:rPr>
        <w:t>see</w:t>
      </w:r>
      <w:r>
        <w:rPr>
          <w:rFonts w:ascii="Cambria" w:eastAsia="Cambria" w:hAnsi="Cambria" w:cs="Cambria"/>
          <w:w w:val="25"/>
        </w:rPr>
        <w:t xml:space="preserve">    </w:t>
      </w:r>
    </w:p>
    <w:p w:rsidR="00905591" w:rsidRDefault="00905591">
      <w:pPr>
        <w:spacing w:before="15" w:line="200" w:lineRule="exact"/>
      </w:pPr>
    </w:p>
    <w:p w:rsidR="00905591" w:rsidRDefault="0029499E">
      <w:pPr>
        <w:spacing w:before="32" w:line="220" w:lineRule="exact"/>
        <w:ind w:left="100"/>
        <w:rPr>
          <w:rFonts w:ascii="Cambria" w:eastAsia="Cambria" w:hAnsi="Cambria" w:cs="Cambria"/>
        </w:rPr>
      </w:pPr>
      <w:r>
        <w:rPr>
          <w:rFonts w:ascii="Cambria" w:eastAsia="Cambria" w:hAnsi="Cambria" w:cs="Cambria"/>
          <w:spacing w:val="-14"/>
          <w:position w:val="-1"/>
        </w:rPr>
        <w:t>V</w:t>
      </w:r>
      <w:r>
        <w:rPr>
          <w:rFonts w:ascii="Cambria" w:eastAsia="Cambria" w:hAnsi="Cambria" w:cs="Cambria"/>
          <w:position w:val="-1"/>
        </w:rPr>
        <w:t>ersion:</w:t>
      </w:r>
      <w:r>
        <w:rPr>
          <w:rFonts w:ascii="Cambria" w:eastAsia="Cambria" w:hAnsi="Cambria" w:cs="Cambria"/>
          <w:spacing w:val="-11"/>
          <w:position w:val="-1"/>
        </w:rPr>
        <w:t xml:space="preserve"> </w:t>
      </w:r>
      <w:r>
        <w:rPr>
          <w:rFonts w:ascii="Cambria" w:eastAsia="Cambria" w:hAnsi="Cambria" w:cs="Cambria"/>
          <w:position w:val="-1"/>
        </w:rPr>
        <w:t> 0.1</w:t>
      </w:r>
      <w:r>
        <w:rPr>
          <w:rFonts w:ascii="Cambria" w:eastAsia="Cambria" w:hAnsi="Cambria" w:cs="Cambria"/>
          <w:w w:val="25"/>
          <w:position w:val="-1"/>
        </w:rPr>
        <w:t xml:space="preserve">                                                                                                                                                                                                                                                                                                               </w:t>
      </w:r>
      <w:r>
        <w:rPr>
          <w:rFonts w:ascii="Cambria" w:eastAsia="Cambria" w:hAnsi="Cambria" w:cs="Cambria"/>
          <w:spacing w:val="3"/>
          <w:w w:val="25"/>
          <w:position w:val="-1"/>
        </w:rPr>
        <w:t xml:space="preserve"> </w:t>
      </w:r>
      <w:r>
        <w:rPr>
          <w:rFonts w:ascii="Cambria" w:eastAsia="Cambria" w:hAnsi="Cambria" w:cs="Cambria"/>
          <w:w w:val="25"/>
          <w:position w:val="-1"/>
        </w:rPr>
        <w:t xml:space="preserve">                                                                                                                                                                                                     </w:t>
      </w:r>
      <w:r>
        <w:rPr>
          <w:rFonts w:ascii="Cambria" w:eastAsia="Cambria" w:hAnsi="Cambria" w:cs="Cambria"/>
          <w:spacing w:val="5"/>
          <w:w w:val="25"/>
          <w:position w:val="-1"/>
        </w:rPr>
        <w:t xml:space="preserve"> </w:t>
      </w:r>
      <w:r>
        <w:rPr>
          <w:rFonts w:ascii="Cambria" w:eastAsia="Cambria" w:hAnsi="Cambria" w:cs="Cambria"/>
          <w:position w:val="-1"/>
        </w:rPr>
        <w:t>Last</w:t>
      </w:r>
      <w:r>
        <w:rPr>
          <w:rFonts w:ascii="Cambria" w:eastAsia="Cambria" w:hAnsi="Cambria" w:cs="Cambria"/>
          <w:spacing w:val="-11"/>
          <w:position w:val="-1"/>
        </w:rPr>
        <w:t xml:space="preserve"> </w:t>
      </w:r>
      <w:r>
        <w:rPr>
          <w:rFonts w:ascii="Cambria" w:eastAsia="Cambria" w:hAnsi="Cambria" w:cs="Cambria"/>
          <w:position w:val="-1"/>
        </w:rPr>
        <w:t> Upda</w:t>
      </w:r>
      <w:r>
        <w:rPr>
          <w:rFonts w:ascii="Cambria" w:eastAsia="Cambria" w:hAnsi="Cambria" w:cs="Cambria"/>
          <w:spacing w:val="-2"/>
          <w:position w:val="-1"/>
        </w:rPr>
        <w:t>t</w:t>
      </w:r>
      <w:r>
        <w:rPr>
          <w:rFonts w:ascii="Cambria" w:eastAsia="Cambria" w:hAnsi="Cambria" w:cs="Cambria"/>
          <w:position w:val="-1"/>
        </w:rPr>
        <w:t>ed:</w:t>
      </w:r>
      <w:r>
        <w:rPr>
          <w:rFonts w:ascii="Cambria" w:eastAsia="Cambria" w:hAnsi="Cambria" w:cs="Cambria"/>
          <w:w w:val="25"/>
          <w:position w:val="-1"/>
        </w:rPr>
        <w:t xml:space="preserve">    </w:t>
      </w:r>
      <w:r>
        <w:rPr>
          <w:rFonts w:ascii="Cambria" w:eastAsia="Cambria" w:hAnsi="Cambria" w:cs="Cambria"/>
          <w:position w:val="-1"/>
        </w:rPr>
        <w:t>10/17/13</w:t>
      </w:r>
      <w:r>
        <w:rPr>
          <w:rFonts w:ascii="Cambria" w:eastAsia="Cambria" w:hAnsi="Cambria" w:cs="Cambria"/>
          <w:w w:val="25"/>
          <w:position w:val="-1"/>
        </w:rPr>
        <w:t xml:space="preserve">    </w:t>
      </w:r>
    </w:p>
    <w:p w:rsidR="00905591" w:rsidRDefault="00905591">
      <w:pPr>
        <w:spacing w:line="200" w:lineRule="exact"/>
      </w:pPr>
    </w:p>
    <w:p w:rsidR="00905591" w:rsidRDefault="00905591">
      <w:pPr>
        <w:spacing w:before="16" w:line="240" w:lineRule="exact"/>
        <w:rPr>
          <w:sz w:val="24"/>
          <w:szCs w:val="24"/>
        </w:rPr>
      </w:pPr>
    </w:p>
    <w:p w:rsidR="00905591" w:rsidRDefault="0029499E">
      <w:pPr>
        <w:spacing w:before="32"/>
        <w:ind w:left="100"/>
        <w:rPr>
          <w:rFonts w:ascii="Cambria" w:eastAsia="Cambria" w:hAnsi="Cambria" w:cs="Cambria"/>
        </w:rPr>
      </w:pPr>
      <w:proofErr w:type="gramStart"/>
      <w:r>
        <w:rPr>
          <w:rFonts w:ascii="Cambria" w:eastAsia="Cambria" w:hAnsi="Cambria" w:cs="Cambria"/>
          <w:spacing w:val="-2"/>
        </w:rPr>
        <w:t>w</w:t>
      </w:r>
      <w:r>
        <w:rPr>
          <w:rFonts w:ascii="Cambria" w:eastAsia="Cambria" w:hAnsi="Cambria" w:cs="Cambria"/>
        </w:rPr>
        <w:t>hat</w:t>
      </w:r>
      <w:r>
        <w:rPr>
          <w:rFonts w:ascii="Cambria" w:eastAsia="Cambria" w:hAnsi="Cambria" w:cs="Cambria"/>
          <w:spacing w:val="-11"/>
        </w:rPr>
        <w:t xml:space="preserve"> </w:t>
      </w:r>
      <w:r>
        <w:rPr>
          <w:rFonts w:ascii="Cambria" w:eastAsia="Cambria" w:hAnsi="Cambria" w:cs="Cambria"/>
        </w:rPr>
        <w:t> </w:t>
      </w:r>
      <w:r>
        <w:rPr>
          <w:rFonts w:ascii="Cambria" w:eastAsia="Cambria" w:hAnsi="Cambria" w:cs="Cambria"/>
          <w:spacing w:val="-2"/>
        </w:rPr>
        <w:t>e</w:t>
      </w:r>
      <w:r>
        <w:rPr>
          <w:rFonts w:ascii="Cambria" w:eastAsia="Cambria" w:hAnsi="Cambria" w:cs="Cambria"/>
          <w:spacing w:val="-3"/>
        </w:rPr>
        <w:t>x</w:t>
      </w:r>
      <w:r>
        <w:rPr>
          <w:rFonts w:ascii="Cambria" w:eastAsia="Cambria" w:hAnsi="Cambria" w:cs="Cambria"/>
        </w:rPr>
        <w:t>act</w:t>
      </w:r>
      <w:r>
        <w:rPr>
          <w:rFonts w:ascii="Cambria" w:eastAsia="Cambria" w:hAnsi="Cambria" w:cs="Cambria"/>
          <w:spacing w:val="-4"/>
        </w:rPr>
        <w:t>l</w:t>
      </w:r>
      <w:r>
        <w:rPr>
          <w:rFonts w:ascii="Cambria" w:eastAsia="Cambria" w:hAnsi="Cambria" w:cs="Cambria"/>
        </w:rPr>
        <w:t>y</w:t>
      </w:r>
      <w:proofErr w:type="gramEnd"/>
      <w:r>
        <w:rPr>
          <w:rFonts w:ascii="Cambria" w:eastAsia="Cambria" w:hAnsi="Cambria" w:cs="Cambria"/>
          <w:w w:val="25"/>
        </w:rPr>
        <w:t xml:space="preserve">    </w:t>
      </w:r>
      <w:r>
        <w:rPr>
          <w:rFonts w:ascii="Cambria" w:eastAsia="Cambria" w:hAnsi="Cambria" w:cs="Cambria"/>
        </w:rPr>
        <w:t>th</w:t>
      </w:r>
      <w:r>
        <w:rPr>
          <w:rFonts w:ascii="Cambria" w:eastAsia="Cambria" w:hAnsi="Cambria" w:cs="Cambria"/>
          <w:spacing w:val="-2"/>
        </w:rPr>
        <w:t>e</w:t>
      </w:r>
      <w:r>
        <w:rPr>
          <w:rFonts w:ascii="Cambria" w:eastAsia="Cambria" w:hAnsi="Cambria" w:cs="Cambria"/>
        </w:rPr>
        <w:t>y</w:t>
      </w:r>
      <w:r>
        <w:rPr>
          <w:rFonts w:ascii="Cambria" w:eastAsia="Cambria" w:hAnsi="Cambria" w:cs="Cambria"/>
          <w:w w:val="25"/>
        </w:rPr>
        <w:t xml:space="preserve">    </w:t>
      </w:r>
      <w:r>
        <w:rPr>
          <w:rFonts w:ascii="Cambria" w:eastAsia="Cambria" w:hAnsi="Cambria" w:cs="Cambria"/>
        </w:rPr>
        <w:t>will</w:t>
      </w:r>
      <w:r>
        <w:rPr>
          <w:rFonts w:ascii="Cambria" w:eastAsia="Cambria" w:hAnsi="Cambria" w:cs="Cambria"/>
          <w:w w:val="25"/>
        </w:rPr>
        <w:t xml:space="preserve">    </w:t>
      </w:r>
      <w:r>
        <w:rPr>
          <w:rFonts w:ascii="Cambria" w:eastAsia="Cambria" w:hAnsi="Cambria" w:cs="Cambria"/>
        </w:rPr>
        <w:t>need</w:t>
      </w:r>
      <w:r>
        <w:rPr>
          <w:rFonts w:ascii="Cambria" w:eastAsia="Cambria" w:hAnsi="Cambria" w:cs="Cambria"/>
          <w:w w:val="25"/>
        </w:rPr>
        <w:t xml:space="preserve">    </w:t>
      </w:r>
      <w:r>
        <w:rPr>
          <w:rFonts w:ascii="Cambria" w:eastAsia="Cambria" w:hAnsi="Cambria" w:cs="Cambria"/>
          <w:spacing w:val="-2"/>
        </w:rPr>
        <w:t>t</w:t>
      </w:r>
      <w:r>
        <w:rPr>
          <w:rFonts w:ascii="Cambria" w:eastAsia="Cambria" w:hAnsi="Cambria" w:cs="Cambria"/>
        </w:rPr>
        <w:t>o</w:t>
      </w:r>
      <w:r>
        <w:rPr>
          <w:rFonts w:ascii="Cambria" w:eastAsia="Cambria" w:hAnsi="Cambria" w:cs="Cambria"/>
          <w:w w:val="25"/>
        </w:rPr>
        <w:t xml:space="preserve">    </w:t>
      </w:r>
      <w:r>
        <w:rPr>
          <w:rFonts w:ascii="Cambria" w:eastAsia="Cambria" w:hAnsi="Cambria" w:cs="Cambria"/>
        </w:rPr>
        <w:t>p</w:t>
      </w:r>
      <w:r>
        <w:rPr>
          <w:rFonts w:ascii="Cambria" w:eastAsia="Cambria" w:hAnsi="Cambria" w:cs="Cambria"/>
          <w:spacing w:val="-3"/>
        </w:rPr>
        <w:t>r</w:t>
      </w:r>
      <w:r>
        <w:rPr>
          <w:rFonts w:ascii="Cambria" w:eastAsia="Cambria" w:hAnsi="Cambria" w:cs="Cambria"/>
        </w:rPr>
        <w:t>epa</w:t>
      </w:r>
      <w:r>
        <w:rPr>
          <w:rFonts w:ascii="Cambria" w:eastAsia="Cambria" w:hAnsi="Cambria" w:cs="Cambria"/>
          <w:spacing w:val="-3"/>
        </w:rPr>
        <w:t>r</w:t>
      </w:r>
      <w:r>
        <w:rPr>
          <w:rFonts w:ascii="Cambria" w:eastAsia="Cambria" w:hAnsi="Cambria" w:cs="Cambria"/>
        </w:rPr>
        <w:t>e</w:t>
      </w:r>
      <w:r>
        <w:rPr>
          <w:rFonts w:ascii="Cambria" w:eastAsia="Cambria" w:hAnsi="Cambria" w:cs="Cambria"/>
          <w:w w:val="25"/>
        </w:rPr>
        <w:t xml:space="preserve">    </w:t>
      </w:r>
      <w:r>
        <w:rPr>
          <w:rFonts w:ascii="Cambria" w:eastAsia="Cambria" w:hAnsi="Cambria" w:cs="Cambria"/>
          <w:spacing w:val="-2"/>
        </w:rPr>
        <w:t>f</w:t>
      </w:r>
      <w:r>
        <w:rPr>
          <w:rFonts w:ascii="Cambria" w:eastAsia="Cambria" w:hAnsi="Cambria" w:cs="Cambria"/>
        </w:rPr>
        <w:t>o</w:t>
      </w:r>
      <w:r>
        <w:rPr>
          <w:rFonts w:ascii="Cambria" w:eastAsia="Cambria" w:hAnsi="Cambria" w:cs="Cambria"/>
          <w:spacing w:val="-20"/>
        </w:rPr>
        <w:t>r</w:t>
      </w:r>
      <w:r>
        <w:rPr>
          <w:rFonts w:ascii="Cambria" w:eastAsia="Cambria" w:hAnsi="Cambria" w:cs="Cambria"/>
        </w:rPr>
        <w:t>.</w:t>
      </w:r>
      <w:r>
        <w:rPr>
          <w:rFonts w:ascii="Cambria" w:eastAsia="Cambria" w:hAnsi="Cambria" w:cs="Cambria"/>
          <w:w w:val="25"/>
        </w:rPr>
        <w:t xml:space="preserve">    </w:t>
      </w:r>
      <w:r>
        <w:rPr>
          <w:rFonts w:ascii="Cambria" w:eastAsia="Cambria" w:hAnsi="Cambria" w:cs="Cambria"/>
        </w:rPr>
        <w:t>This</w:t>
      </w:r>
      <w:r>
        <w:rPr>
          <w:rFonts w:ascii="Cambria" w:eastAsia="Cambria" w:hAnsi="Cambria" w:cs="Cambria"/>
          <w:w w:val="25"/>
        </w:rPr>
        <w:t xml:space="preserve">    </w:t>
      </w:r>
      <w:r>
        <w:rPr>
          <w:rFonts w:ascii="Cambria" w:eastAsia="Cambria" w:hAnsi="Cambria" w:cs="Cambria"/>
        </w:rPr>
        <w:t>list</w:t>
      </w:r>
      <w:r>
        <w:rPr>
          <w:rFonts w:ascii="Cambria" w:eastAsia="Cambria" w:hAnsi="Cambria" w:cs="Cambria"/>
          <w:w w:val="25"/>
        </w:rPr>
        <w:t xml:space="preserve">    </w:t>
      </w:r>
      <w:r>
        <w:rPr>
          <w:rFonts w:ascii="Cambria" w:eastAsia="Cambria" w:hAnsi="Cambria" w:cs="Cambria"/>
        </w:rPr>
        <w:t>is</w:t>
      </w:r>
      <w:r>
        <w:rPr>
          <w:rFonts w:ascii="Cambria" w:eastAsia="Cambria" w:hAnsi="Cambria" w:cs="Cambria"/>
          <w:w w:val="25"/>
        </w:rPr>
        <w:t xml:space="preserve">    </w:t>
      </w:r>
      <w:r>
        <w:rPr>
          <w:rFonts w:ascii="Cambria" w:eastAsia="Cambria" w:hAnsi="Cambria" w:cs="Cambria"/>
        </w:rPr>
        <w:t>also</w:t>
      </w:r>
      <w:r>
        <w:rPr>
          <w:rFonts w:ascii="Cambria" w:eastAsia="Cambria" w:hAnsi="Cambria" w:cs="Cambria"/>
          <w:w w:val="25"/>
        </w:rPr>
        <w:t xml:space="preserve">    </w:t>
      </w:r>
      <w:r>
        <w:rPr>
          <w:rFonts w:ascii="Cambria" w:eastAsia="Cambria" w:hAnsi="Cambria" w:cs="Cambria"/>
        </w:rPr>
        <w:t>not</w:t>
      </w:r>
      <w:r>
        <w:rPr>
          <w:rFonts w:ascii="Cambria" w:eastAsia="Cambria" w:hAnsi="Cambria" w:cs="Cambria"/>
          <w:w w:val="25"/>
        </w:rPr>
        <w:t xml:space="preserve">    </w:t>
      </w:r>
      <w:r>
        <w:rPr>
          <w:rFonts w:ascii="Cambria" w:eastAsia="Cambria" w:hAnsi="Cambria" w:cs="Cambria"/>
        </w:rPr>
        <w:t>set</w:t>
      </w:r>
      <w:r>
        <w:rPr>
          <w:rFonts w:ascii="Cambria" w:eastAsia="Cambria" w:hAnsi="Cambria" w:cs="Cambria"/>
          <w:w w:val="25"/>
        </w:rPr>
        <w:t xml:space="preserve">    </w:t>
      </w:r>
      <w:r>
        <w:rPr>
          <w:rFonts w:ascii="Cambria" w:eastAsia="Cambria" w:hAnsi="Cambria" w:cs="Cambria"/>
        </w:rPr>
        <w:t>in</w:t>
      </w:r>
      <w:r>
        <w:rPr>
          <w:rFonts w:ascii="Cambria" w:eastAsia="Cambria" w:hAnsi="Cambria" w:cs="Cambria"/>
          <w:w w:val="25"/>
        </w:rPr>
        <w:t xml:space="preserve">    </w:t>
      </w:r>
      <w:r>
        <w:rPr>
          <w:rFonts w:ascii="Cambria" w:eastAsia="Cambria" w:hAnsi="Cambria" w:cs="Cambria"/>
        </w:rPr>
        <w:t>s</w:t>
      </w:r>
      <w:r>
        <w:rPr>
          <w:rFonts w:ascii="Cambria" w:eastAsia="Cambria" w:hAnsi="Cambria" w:cs="Cambria"/>
          <w:spacing w:val="-2"/>
        </w:rPr>
        <w:t>t</w:t>
      </w:r>
      <w:r>
        <w:rPr>
          <w:rFonts w:ascii="Cambria" w:eastAsia="Cambria" w:hAnsi="Cambria" w:cs="Cambria"/>
        </w:rPr>
        <w:t>one</w:t>
      </w:r>
      <w:r>
        <w:rPr>
          <w:rFonts w:ascii="Cambria" w:eastAsia="Cambria" w:hAnsi="Cambria" w:cs="Cambria"/>
          <w:w w:val="25"/>
        </w:rPr>
        <w:t xml:space="preserve">    </w:t>
      </w:r>
      <w:r>
        <w:rPr>
          <w:rFonts w:ascii="Cambria" w:eastAsia="Cambria" w:hAnsi="Cambria" w:cs="Cambria"/>
        </w:rPr>
        <w:t>and</w:t>
      </w:r>
      <w:r>
        <w:rPr>
          <w:rFonts w:ascii="Cambria" w:eastAsia="Cambria" w:hAnsi="Cambria" w:cs="Cambria"/>
          <w:w w:val="25"/>
        </w:rPr>
        <w:t xml:space="preserve">    </w:t>
      </w:r>
      <w:r>
        <w:rPr>
          <w:rFonts w:ascii="Cambria" w:eastAsia="Cambria" w:hAnsi="Cambria" w:cs="Cambria"/>
        </w:rPr>
        <w:t>can</w:t>
      </w:r>
      <w:r>
        <w:rPr>
          <w:rFonts w:ascii="Cambria" w:eastAsia="Cambria" w:hAnsi="Cambria" w:cs="Cambria"/>
          <w:w w:val="25"/>
        </w:rPr>
        <w:t xml:space="preserve">    </w:t>
      </w:r>
      <w:r>
        <w:rPr>
          <w:rFonts w:ascii="Cambria" w:eastAsia="Cambria" w:hAnsi="Cambria" w:cs="Cambria"/>
        </w:rPr>
        <w:t>change</w:t>
      </w:r>
      <w:r>
        <w:rPr>
          <w:rFonts w:ascii="Cambria" w:eastAsia="Cambria" w:hAnsi="Cambria" w:cs="Cambria"/>
          <w:w w:val="25"/>
        </w:rPr>
        <w:t xml:space="preserve">    </w:t>
      </w:r>
      <w:r>
        <w:rPr>
          <w:rFonts w:ascii="Cambria" w:eastAsia="Cambria" w:hAnsi="Cambria" w:cs="Cambria"/>
        </w:rPr>
        <w:t>as</w:t>
      </w:r>
      <w:r>
        <w:rPr>
          <w:rFonts w:ascii="Cambria" w:eastAsia="Cambria" w:hAnsi="Cambria" w:cs="Cambria"/>
          <w:w w:val="25"/>
        </w:rPr>
        <w:t xml:space="preserve">    </w:t>
      </w:r>
    </w:p>
    <w:p w:rsidR="00905591" w:rsidRDefault="0029499E">
      <w:pPr>
        <w:spacing w:before="41"/>
        <w:ind w:left="100"/>
        <w:rPr>
          <w:rFonts w:ascii="Cambria" w:eastAsia="Cambria" w:hAnsi="Cambria" w:cs="Cambria"/>
        </w:rPr>
      </w:pPr>
      <w:proofErr w:type="gramStart"/>
      <w:r>
        <w:rPr>
          <w:rFonts w:ascii="Cambria" w:eastAsia="Cambria" w:hAnsi="Cambria" w:cs="Cambria"/>
        </w:rPr>
        <w:t>d</w:t>
      </w:r>
      <w:r>
        <w:rPr>
          <w:rFonts w:ascii="Cambria" w:eastAsia="Cambria" w:hAnsi="Cambria" w:cs="Cambria"/>
          <w:spacing w:val="-2"/>
        </w:rPr>
        <w:t>e</w:t>
      </w:r>
      <w:r>
        <w:rPr>
          <w:rFonts w:ascii="Cambria" w:eastAsia="Cambria" w:hAnsi="Cambria" w:cs="Cambria"/>
          <w:spacing w:val="-4"/>
        </w:rPr>
        <w:t>v</w:t>
      </w:r>
      <w:r>
        <w:rPr>
          <w:rFonts w:ascii="Cambria" w:eastAsia="Cambria" w:hAnsi="Cambria" w:cs="Cambria"/>
        </w:rPr>
        <w:t>elopment</w:t>
      </w:r>
      <w:r>
        <w:rPr>
          <w:rFonts w:ascii="Cambria" w:eastAsia="Cambria" w:hAnsi="Cambria" w:cs="Cambria"/>
          <w:spacing w:val="-11"/>
        </w:rPr>
        <w:t xml:space="preserve"> </w:t>
      </w:r>
      <w:r>
        <w:rPr>
          <w:rFonts w:ascii="Cambria" w:eastAsia="Cambria" w:hAnsi="Cambria" w:cs="Cambria"/>
        </w:rPr>
        <w:t> goes</w:t>
      </w:r>
      <w:proofErr w:type="gramEnd"/>
      <w:r>
        <w:rPr>
          <w:rFonts w:ascii="Cambria" w:eastAsia="Cambria" w:hAnsi="Cambria" w:cs="Cambria"/>
          <w:w w:val="25"/>
        </w:rPr>
        <w:t xml:space="preserve">    </w:t>
      </w:r>
      <w:r>
        <w:rPr>
          <w:rFonts w:ascii="Cambria" w:eastAsia="Cambria" w:hAnsi="Cambria" w:cs="Cambria"/>
        </w:rPr>
        <w:t>on,</w:t>
      </w:r>
      <w:r>
        <w:rPr>
          <w:rFonts w:ascii="Cambria" w:eastAsia="Cambria" w:hAnsi="Cambria" w:cs="Cambria"/>
          <w:w w:val="25"/>
        </w:rPr>
        <w:t xml:space="preserve">    </w:t>
      </w:r>
      <w:r>
        <w:rPr>
          <w:rFonts w:ascii="Cambria" w:eastAsia="Cambria" w:hAnsi="Cambria" w:cs="Cambria"/>
        </w:rPr>
        <w:t>but</w:t>
      </w:r>
      <w:r>
        <w:rPr>
          <w:rFonts w:ascii="Cambria" w:eastAsia="Cambria" w:hAnsi="Cambria" w:cs="Cambria"/>
          <w:w w:val="25"/>
        </w:rPr>
        <w:t xml:space="preserve">    </w:t>
      </w:r>
      <w:r>
        <w:rPr>
          <w:rFonts w:ascii="Cambria" w:eastAsia="Cambria" w:hAnsi="Cambria" w:cs="Cambria"/>
        </w:rPr>
        <w:t>it</w:t>
      </w:r>
      <w:r>
        <w:rPr>
          <w:rFonts w:ascii="Cambria" w:eastAsia="Cambria" w:hAnsi="Cambria" w:cs="Cambria"/>
          <w:w w:val="25"/>
        </w:rPr>
        <w:t xml:space="preserve">    </w:t>
      </w:r>
      <w:r>
        <w:rPr>
          <w:rFonts w:ascii="Cambria" w:eastAsia="Cambria" w:hAnsi="Cambria" w:cs="Cambria"/>
        </w:rPr>
        <w:t>is</w:t>
      </w:r>
      <w:r>
        <w:rPr>
          <w:rFonts w:ascii="Cambria" w:eastAsia="Cambria" w:hAnsi="Cambria" w:cs="Cambria"/>
          <w:w w:val="25"/>
        </w:rPr>
        <w:t xml:space="preserve">    </w:t>
      </w:r>
      <w:r>
        <w:rPr>
          <w:rFonts w:ascii="Cambria" w:eastAsia="Cambria" w:hAnsi="Cambria" w:cs="Cambria"/>
        </w:rPr>
        <w:t>good</w:t>
      </w:r>
      <w:r>
        <w:rPr>
          <w:rFonts w:ascii="Cambria" w:eastAsia="Cambria" w:hAnsi="Cambria" w:cs="Cambria"/>
          <w:w w:val="25"/>
        </w:rPr>
        <w:t xml:space="preserve">    </w:t>
      </w:r>
      <w:r>
        <w:rPr>
          <w:rFonts w:ascii="Cambria" w:eastAsia="Cambria" w:hAnsi="Cambria" w:cs="Cambria"/>
          <w:spacing w:val="-2"/>
        </w:rPr>
        <w:t>t</w:t>
      </w:r>
      <w:r>
        <w:rPr>
          <w:rFonts w:ascii="Cambria" w:eastAsia="Cambria" w:hAnsi="Cambria" w:cs="Cambria"/>
        </w:rPr>
        <w:t>o</w:t>
      </w:r>
      <w:r>
        <w:rPr>
          <w:rFonts w:ascii="Cambria" w:eastAsia="Cambria" w:hAnsi="Cambria" w:cs="Cambria"/>
          <w:w w:val="25"/>
        </w:rPr>
        <w:t xml:space="preserve">    </w:t>
      </w:r>
      <w:r>
        <w:rPr>
          <w:rFonts w:ascii="Cambria" w:eastAsia="Cambria" w:hAnsi="Cambria" w:cs="Cambria"/>
        </w:rPr>
        <w:t>h</w:t>
      </w:r>
      <w:r>
        <w:rPr>
          <w:rFonts w:ascii="Cambria" w:eastAsia="Cambria" w:hAnsi="Cambria" w:cs="Cambria"/>
          <w:spacing w:val="-4"/>
        </w:rPr>
        <w:t>av</w:t>
      </w:r>
      <w:r>
        <w:rPr>
          <w:rFonts w:ascii="Cambria" w:eastAsia="Cambria" w:hAnsi="Cambria" w:cs="Cambria"/>
        </w:rPr>
        <w:t>e</w:t>
      </w:r>
      <w:r>
        <w:rPr>
          <w:rFonts w:ascii="Cambria" w:eastAsia="Cambria" w:hAnsi="Cambria" w:cs="Cambria"/>
          <w:w w:val="25"/>
        </w:rPr>
        <w:t xml:space="preserve">    </w:t>
      </w:r>
      <w:r>
        <w:rPr>
          <w:rFonts w:ascii="Cambria" w:eastAsia="Cambria" w:hAnsi="Cambria" w:cs="Cambria"/>
        </w:rPr>
        <w:t>a</w:t>
      </w:r>
      <w:r>
        <w:rPr>
          <w:rFonts w:ascii="Cambria" w:eastAsia="Cambria" w:hAnsi="Cambria" w:cs="Cambria"/>
          <w:w w:val="25"/>
        </w:rPr>
        <w:t xml:space="preserve">    </w:t>
      </w:r>
      <w:r>
        <w:rPr>
          <w:rFonts w:ascii="Cambria" w:eastAsia="Cambria" w:hAnsi="Cambria" w:cs="Cambria"/>
        </w:rPr>
        <w:t>decent</w:t>
      </w:r>
      <w:r>
        <w:rPr>
          <w:rFonts w:ascii="Cambria" w:eastAsia="Cambria" w:hAnsi="Cambria" w:cs="Cambria"/>
          <w:w w:val="25"/>
        </w:rPr>
        <w:t xml:space="preserve">    </w:t>
      </w:r>
      <w:r>
        <w:rPr>
          <w:rFonts w:ascii="Cambria" w:eastAsia="Cambria" w:hAnsi="Cambria" w:cs="Cambria"/>
        </w:rPr>
        <w:t>amount</w:t>
      </w:r>
      <w:r>
        <w:rPr>
          <w:rFonts w:ascii="Cambria" w:eastAsia="Cambria" w:hAnsi="Cambria" w:cs="Cambria"/>
          <w:w w:val="25"/>
        </w:rPr>
        <w:t xml:space="preserve">    </w:t>
      </w:r>
      <w:r>
        <w:rPr>
          <w:rFonts w:ascii="Cambria" w:eastAsia="Cambria" w:hAnsi="Cambria" w:cs="Cambria"/>
        </w:rPr>
        <w:t>of</w:t>
      </w:r>
      <w:r>
        <w:rPr>
          <w:rFonts w:ascii="Cambria" w:eastAsia="Cambria" w:hAnsi="Cambria" w:cs="Cambria"/>
          <w:w w:val="25"/>
        </w:rPr>
        <w:t xml:space="preserve">    </w:t>
      </w:r>
      <w:r>
        <w:rPr>
          <w:rFonts w:ascii="Cambria" w:eastAsia="Cambria" w:hAnsi="Cambria" w:cs="Cambria"/>
        </w:rPr>
        <w:t>de</w:t>
      </w:r>
    </w:p>
    <w:sectPr w:rsidR="00905591" w:rsidSect="00905591">
      <w:headerReference w:type="default" r:id="rId8"/>
      <w:pgSz w:w="12240" w:h="15840"/>
      <w:pgMar w:top="1820" w:right="1660" w:bottom="280" w:left="1700" w:header="720" w:footer="10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234" w:rsidRDefault="00E50234" w:rsidP="00905591">
      <w:r>
        <w:separator/>
      </w:r>
    </w:p>
  </w:endnote>
  <w:endnote w:type="continuationSeparator" w:id="0">
    <w:p w:rsidR="00E50234" w:rsidRDefault="00E50234" w:rsidP="00905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234" w:rsidRDefault="00E50234" w:rsidP="00905591">
      <w:r>
        <w:separator/>
      </w:r>
    </w:p>
  </w:footnote>
  <w:footnote w:type="continuationSeparator" w:id="0">
    <w:p w:rsidR="00E50234" w:rsidRDefault="00E50234" w:rsidP="00905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591" w:rsidRDefault="00905591">
    <w:pPr>
      <w:spacing w:line="0" w:lineRule="atLeast"/>
      <w:rPr>
        <w:sz w:val="0"/>
        <w:szCs w:val="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591" w:rsidRDefault="00924929">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256.95pt;margin-top:36pt;width:98.1pt;height:54pt;z-index:-251656704;mso-position-horizontal-relative:page;mso-position-vertical-relative:page">
          <v:imagedata r:id="rId1" o:title=""/>
          <w10:wrap anchorx="page" anchory="page"/>
        </v:shape>
      </w:pict>
    </w:r>
    <w:r>
      <w:pict>
        <v:shapetype id="_x0000_t202" coordsize="21600,21600" o:spt="202" path="m,l,21600r21600,l21600,xe">
          <v:stroke joinstyle="miter"/>
          <v:path gradientshapeok="t" o:connecttype="rect"/>
        </v:shapetype>
        <v:shape id="_x0000_s2049" type="#_x0000_t202" style="position:absolute;margin-left:354.05pt;margin-top:80.9pt;width:4.2pt;height:12pt;z-index:-251655680;mso-position-horizontal-relative:page;mso-position-vertical-relative:page" filled="f" stroked="f">
          <v:textbox inset="0,0,0,0">
            <w:txbxContent>
              <w:p w:rsidR="00905591" w:rsidRDefault="0029499E">
                <w:pPr>
                  <w:spacing w:line="220" w:lineRule="exact"/>
                  <w:ind w:left="20" w:right="-30"/>
                  <w:rPr>
                    <w:rFonts w:ascii="Cambria" w:eastAsia="Cambria" w:hAnsi="Cambria" w:cs="Cambria"/>
                  </w:rPr>
                </w:pPr>
                <w:r>
                  <w:rPr>
                    <w:rFonts w:ascii="Cambria" w:eastAsia="Cambria" w:hAnsi="Cambria" w:cs="Cambria"/>
                    <w:w w:val="25"/>
                  </w:rPr>
                  <w:t xml:space="preserve">    </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60B8B"/>
    <w:multiLevelType w:val="hybridMultilevel"/>
    <w:tmpl w:val="1E3AE3F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3BCC3C77"/>
    <w:multiLevelType w:val="hybridMultilevel"/>
    <w:tmpl w:val="E0E8B35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41581480"/>
    <w:multiLevelType w:val="hybridMultilevel"/>
    <w:tmpl w:val="B3BCBAD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52327C11"/>
    <w:multiLevelType w:val="hybridMultilevel"/>
    <w:tmpl w:val="F552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CB458E"/>
    <w:multiLevelType w:val="multilevel"/>
    <w:tmpl w:val="734226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nsid w:val="64E45D31"/>
    <w:multiLevelType w:val="hybridMultilevel"/>
    <w:tmpl w:val="A7BC6FA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6CF12157"/>
    <w:multiLevelType w:val="hybridMultilevel"/>
    <w:tmpl w:val="963C0BE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905591"/>
    <w:rsid w:val="001C66A5"/>
    <w:rsid w:val="0029499E"/>
    <w:rsid w:val="003B3165"/>
    <w:rsid w:val="003E5B6C"/>
    <w:rsid w:val="004E51CB"/>
    <w:rsid w:val="004F520F"/>
    <w:rsid w:val="0059188D"/>
    <w:rsid w:val="00630EA2"/>
    <w:rsid w:val="0064320D"/>
    <w:rsid w:val="008B59BE"/>
    <w:rsid w:val="00905591"/>
    <w:rsid w:val="00924929"/>
    <w:rsid w:val="009533F4"/>
    <w:rsid w:val="00E4147C"/>
    <w:rsid w:val="00E50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B316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4</cp:revision>
  <dcterms:created xsi:type="dcterms:W3CDTF">2015-10-20T20:59:00Z</dcterms:created>
  <dcterms:modified xsi:type="dcterms:W3CDTF">2015-10-22T20:12:00Z</dcterms:modified>
</cp:coreProperties>
</file>